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861C9" w14:textId="77777777" w:rsidR="00952948" w:rsidRPr="00952948" w:rsidRDefault="00952948" w:rsidP="00952948">
      <w:pPr>
        <w:ind w:firstLine="284"/>
        <w:jc w:val="center"/>
        <w:rPr>
          <w:b/>
          <w:sz w:val="28"/>
          <w:szCs w:val="28"/>
        </w:rPr>
      </w:pPr>
      <w:r w:rsidRPr="00952948">
        <w:rPr>
          <w:b/>
          <w:sz w:val="28"/>
          <w:szCs w:val="28"/>
        </w:rPr>
        <w:t>Лабораторная работа № 6</w:t>
      </w:r>
    </w:p>
    <w:p w14:paraId="6967EC83" w14:textId="4BE3B3AB" w:rsidR="00952948" w:rsidRPr="00952948" w:rsidRDefault="00952948" w:rsidP="00952948">
      <w:pPr>
        <w:ind w:firstLine="284"/>
        <w:jc w:val="center"/>
        <w:rPr>
          <w:b/>
          <w:sz w:val="28"/>
          <w:szCs w:val="28"/>
        </w:rPr>
      </w:pPr>
      <w:r w:rsidRPr="00952948">
        <w:rPr>
          <w:b/>
          <w:sz w:val="28"/>
          <w:szCs w:val="28"/>
        </w:rPr>
        <w:t>НАСТРОЙКА ДИНАМИЧЕСКОЙ МАРШРУТИЗАЦИИ С</w:t>
      </w:r>
      <w:r w:rsidRPr="00952948">
        <w:rPr>
          <w:b/>
          <w:sz w:val="28"/>
          <w:szCs w:val="28"/>
        </w:rPr>
        <w:t xml:space="preserve"> </w:t>
      </w:r>
      <w:r w:rsidRPr="00952948">
        <w:rPr>
          <w:b/>
          <w:sz w:val="28"/>
          <w:szCs w:val="28"/>
        </w:rPr>
        <w:t>ПОМОЩЬ</w:t>
      </w:r>
      <w:r w:rsidRPr="00952948">
        <w:rPr>
          <w:b/>
          <w:sz w:val="28"/>
          <w:szCs w:val="28"/>
        </w:rPr>
        <w:t xml:space="preserve">Ю ПРОТОКОЛОВ RIP НА УСТРОЙСТВАХ </w:t>
      </w:r>
      <w:r w:rsidRPr="00952948">
        <w:rPr>
          <w:b/>
          <w:sz w:val="28"/>
          <w:szCs w:val="28"/>
        </w:rPr>
        <w:t>CISCO</w:t>
      </w:r>
    </w:p>
    <w:p w14:paraId="220A4C24" w14:textId="3609C9FB" w:rsidR="00952948" w:rsidRDefault="00952948" w:rsidP="00952948">
      <w:pPr>
        <w:rPr>
          <w:sz w:val="28"/>
          <w:szCs w:val="28"/>
        </w:rPr>
      </w:pPr>
    </w:p>
    <w:p w14:paraId="1EA28264" w14:textId="3648CDC2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b/>
          <w:sz w:val="28"/>
          <w:szCs w:val="28"/>
        </w:rPr>
        <w:t>Цель работы:</w:t>
      </w:r>
      <w:r w:rsidRPr="00952948">
        <w:rPr>
          <w:sz w:val="28"/>
          <w:szCs w:val="28"/>
        </w:rPr>
        <w:t xml:space="preserve"> Настрои</w:t>
      </w:r>
      <w:r>
        <w:rPr>
          <w:sz w:val="28"/>
          <w:szCs w:val="28"/>
        </w:rPr>
        <w:t>ть динамическую маршрутизацию с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помощью протокола RIP на устройствах</w:t>
      </w:r>
      <w:r>
        <w:rPr>
          <w:sz w:val="28"/>
          <w:szCs w:val="28"/>
        </w:rPr>
        <w:t xml:space="preserve"> RA, RB, RC. Обеспечить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возможность взаимодействия конечных устройств РС0, РС1. РС2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между собой. С помощью команд.</w:t>
      </w:r>
    </w:p>
    <w:p w14:paraId="2908FC44" w14:textId="77777777" w:rsidR="00952948" w:rsidRDefault="00952948" w:rsidP="00952948">
      <w:pPr>
        <w:ind w:firstLine="284"/>
        <w:rPr>
          <w:sz w:val="28"/>
          <w:szCs w:val="28"/>
        </w:rPr>
      </w:pPr>
    </w:p>
    <w:p w14:paraId="09D61F6E" w14:textId="6B6BFE55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b/>
          <w:sz w:val="28"/>
          <w:szCs w:val="28"/>
        </w:rPr>
        <w:t xml:space="preserve">Используемые </w:t>
      </w:r>
      <w:r w:rsidRPr="00952948">
        <w:rPr>
          <w:b/>
          <w:sz w:val="28"/>
          <w:szCs w:val="28"/>
        </w:rPr>
        <w:t>средства и оборудование:</w:t>
      </w:r>
      <w:r>
        <w:rPr>
          <w:sz w:val="28"/>
          <w:szCs w:val="28"/>
        </w:rPr>
        <w:t xml:space="preserve"> IBM/PC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 xml:space="preserve">совместимый компьютер с пакетом </w:t>
      </w:r>
      <w:proofErr w:type="spellStart"/>
      <w:r w:rsidRPr="00952948">
        <w:rPr>
          <w:sz w:val="28"/>
          <w:szCs w:val="28"/>
        </w:rPr>
        <w:t>Cisco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Packet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Tracer</w:t>
      </w:r>
      <w:proofErr w:type="spellEnd"/>
      <w:r w:rsidRPr="00952948">
        <w:rPr>
          <w:sz w:val="28"/>
          <w:szCs w:val="28"/>
        </w:rPr>
        <w:t>;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 xml:space="preserve">лабораторный стенд </w:t>
      </w:r>
      <w:proofErr w:type="spellStart"/>
      <w:r w:rsidRPr="00952948">
        <w:rPr>
          <w:sz w:val="28"/>
          <w:szCs w:val="28"/>
        </w:rPr>
        <w:t>Cisco</w:t>
      </w:r>
      <w:proofErr w:type="spellEnd"/>
      <w:r w:rsidRPr="00952948">
        <w:rPr>
          <w:sz w:val="28"/>
          <w:szCs w:val="28"/>
        </w:rPr>
        <w:t>.</w:t>
      </w:r>
    </w:p>
    <w:p w14:paraId="2A9956E8" w14:textId="77777777" w:rsidR="00952948" w:rsidRDefault="00952948" w:rsidP="00952948">
      <w:pPr>
        <w:ind w:firstLine="284"/>
        <w:rPr>
          <w:sz w:val="28"/>
          <w:szCs w:val="28"/>
        </w:rPr>
      </w:pPr>
    </w:p>
    <w:p w14:paraId="76806FBC" w14:textId="7ACD21DF" w:rsidR="00952948" w:rsidRPr="00952948" w:rsidRDefault="00952948" w:rsidP="00952948">
      <w:pPr>
        <w:ind w:firstLine="284"/>
        <w:rPr>
          <w:b/>
          <w:sz w:val="28"/>
          <w:szCs w:val="28"/>
        </w:rPr>
      </w:pPr>
      <w:r w:rsidRPr="00952948">
        <w:rPr>
          <w:b/>
          <w:sz w:val="28"/>
          <w:szCs w:val="28"/>
        </w:rPr>
        <w:t>1. КРАТКАЯ ТЕОРИЯ</w:t>
      </w:r>
    </w:p>
    <w:p w14:paraId="76A75E76" w14:textId="601555DA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Протокол RIP (</w:t>
      </w:r>
      <w:proofErr w:type="spellStart"/>
      <w:r w:rsidRPr="00952948">
        <w:rPr>
          <w:sz w:val="28"/>
          <w:szCs w:val="28"/>
        </w:rPr>
        <w:t>Routing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Inf</w:t>
      </w:r>
      <w:r>
        <w:rPr>
          <w:sz w:val="28"/>
          <w:szCs w:val="28"/>
        </w:rPr>
        <w:t>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</w:t>
      </w:r>
      <w:proofErr w:type="spellEnd"/>
      <w:r>
        <w:rPr>
          <w:sz w:val="28"/>
          <w:szCs w:val="28"/>
        </w:rPr>
        <w:t>) представляет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собой один из старейших протоколов обмена маршрутной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информацией, однако он до сих пор чрезвычайно распространен в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вычислительных сетях. Помимо версии RIP для сетей TCP/IP,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 xml:space="preserve">существует также версия RIP для сетей IPX/SPX компании </w:t>
      </w:r>
      <w:proofErr w:type="spellStart"/>
      <w:r w:rsidRPr="00952948">
        <w:rPr>
          <w:sz w:val="28"/>
          <w:szCs w:val="28"/>
        </w:rPr>
        <w:t>Novell</w:t>
      </w:r>
      <w:proofErr w:type="spellEnd"/>
      <w:r w:rsidRPr="00952948">
        <w:rPr>
          <w:sz w:val="28"/>
          <w:szCs w:val="28"/>
        </w:rPr>
        <w:t>.</w:t>
      </w:r>
    </w:p>
    <w:p w14:paraId="3927F867" w14:textId="271E02AE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В этом протоколе все сети имеют номера (способ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образования номера зависит от используемого в сети протокола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сетевого уровня), а все маршрутизаторы - идентификаторы.</w:t>
      </w:r>
    </w:p>
    <w:p w14:paraId="2A411C3F" w14:textId="31287FE8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Вектора расстояний итерационно распространяются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маршрутизаторами по сети, и через несколько шагов каждый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маршрутизатор имеет данные о достижимых для него сетях и о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расстояниях до них. Если связь с какой-либо сетью обрывается,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то маршрутизатор отмечает этот факт тем, что присваивает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элементу вектора, соответствующему расстоянию до этой сети,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максимально возможное значение, которое имеет специальный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смысл – «связи нет». Таким значением в протоколе R1P является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число 16.</w:t>
      </w:r>
    </w:p>
    <w:p w14:paraId="399A0AFD" w14:textId="65CE897B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Этот протокол предписывает рассылку полной таблицы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маршрутизации во все активные</w:t>
      </w:r>
      <w:r>
        <w:rPr>
          <w:sz w:val="28"/>
          <w:szCs w:val="28"/>
        </w:rPr>
        <w:t xml:space="preserve"> интерфейсы устройства через 30</w:t>
      </w:r>
      <w:r w:rsidRPr="00952948">
        <w:rPr>
          <w:sz w:val="28"/>
          <w:szCs w:val="28"/>
        </w:rPr>
        <w:t xml:space="preserve"> R1P пользуется для выбора наилучшего пути к удаленной сети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только счетчиком участков, но допускается счет только до 15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участков, т.е. значение 16 этого счетчика говорит о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недостижимости сети. R1P подходит для небольших сетей, но не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применим в крупных сетях с медленными связями по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регион</w:t>
      </w:r>
      <w:bookmarkStart w:id="0" w:name="_GoBack"/>
      <w:bookmarkEnd w:id="0"/>
      <w:r w:rsidRPr="00952948">
        <w:rPr>
          <w:sz w:val="28"/>
          <w:szCs w:val="28"/>
        </w:rPr>
        <w:t>альным промежуточным сетям, либо в сетях с большим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числом установленных маршрутизаторов.</w:t>
      </w:r>
    </w:p>
    <w:p w14:paraId="69BBFD58" w14:textId="04383AA9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После определенного числа итераций маршрутизатор будет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знать о расстояниях до всех сетей интерсети, причем у него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может быть несколько альтернативных вариантов отправки пакета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к сети назначения.</w:t>
      </w:r>
    </w:p>
    <w:p w14:paraId="7C085E10" w14:textId="3E723CCE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При необходимости отправить пакет в сеть назначения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маршрутизатор просматривает свою базу данных маршрутов и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выбирает порт, имеющий наименьшее расстояния до сети</w:t>
      </w:r>
      <w:r w:rsidRPr="00952948"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назначения.</w:t>
      </w:r>
    </w:p>
    <w:p w14:paraId="26F13D4C" w14:textId="77777777" w:rsid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Для управления производительностью в R1P используются</w:t>
      </w:r>
      <w:r>
        <w:rPr>
          <w:sz w:val="28"/>
          <w:szCs w:val="28"/>
        </w:rPr>
        <w:t xml:space="preserve"> т</w:t>
      </w:r>
      <w:r w:rsidRPr="00952948">
        <w:rPr>
          <w:sz w:val="28"/>
          <w:szCs w:val="28"/>
        </w:rPr>
        <w:t xml:space="preserve">ри типа </w:t>
      </w:r>
    </w:p>
    <w:p w14:paraId="69054543" w14:textId="77777777" w:rsidR="00952948" w:rsidRDefault="00952948" w:rsidP="00952948">
      <w:pPr>
        <w:ind w:firstLine="284"/>
        <w:rPr>
          <w:sz w:val="28"/>
          <w:szCs w:val="28"/>
        </w:rPr>
      </w:pPr>
    </w:p>
    <w:p w14:paraId="61822B87" w14:textId="77777777" w:rsidR="00952948" w:rsidRDefault="00952948" w:rsidP="00952948">
      <w:pPr>
        <w:ind w:firstLine="284"/>
        <w:rPr>
          <w:sz w:val="28"/>
          <w:szCs w:val="28"/>
        </w:rPr>
      </w:pPr>
    </w:p>
    <w:p w14:paraId="5496C184" w14:textId="77777777" w:rsidR="00952948" w:rsidRDefault="00952948" w:rsidP="00952948">
      <w:pPr>
        <w:ind w:firstLine="284"/>
        <w:rPr>
          <w:sz w:val="28"/>
          <w:szCs w:val="28"/>
        </w:rPr>
      </w:pPr>
    </w:p>
    <w:p w14:paraId="13EADAD1" w14:textId="77777777" w:rsidR="00952948" w:rsidRDefault="00952948" w:rsidP="00952948">
      <w:pPr>
        <w:ind w:firstLine="284"/>
        <w:rPr>
          <w:sz w:val="28"/>
          <w:szCs w:val="28"/>
        </w:rPr>
      </w:pPr>
    </w:p>
    <w:p w14:paraId="6BFD78F9" w14:textId="15FC879A" w:rsidR="00952948" w:rsidRPr="00952948" w:rsidRDefault="00952948" w:rsidP="00952948">
      <w:pPr>
        <w:rPr>
          <w:sz w:val="28"/>
          <w:szCs w:val="28"/>
        </w:rPr>
      </w:pPr>
      <w:r w:rsidRPr="00952948">
        <w:rPr>
          <w:sz w:val="28"/>
          <w:szCs w:val="28"/>
        </w:rPr>
        <w:lastRenderedPageBreak/>
        <w:t>таймеров:</w:t>
      </w:r>
    </w:p>
    <w:p w14:paraId="7616CFDB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- Таймер обновления пути (</w:t>
      </w:r>
      <w:proofErr w:type="spellStart"/>
      <w:r w:rsidRPr="00952948">
        <w:rPr>
          <w:sz w:val="28"/>
          <w:szCs w:val="28"/>
        </w:rPr>
        <w:t>Route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update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timer</w:t>
      </w:r>
      <w:proofErr w:type="spellEnd"/>
      <w:r w:rsidRPr="00952948">
        <w:rPr>
          <w:sz w:val="28"/>
          <w:szCs w:val="28"/>
        </w:rPr>
        <w:t>).</w:t>
      </w:r>
    </w:p>
    <w:p w14:paraId="5E94326C" w14:textId="17CEA1C0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Устанавливает интервал (обычно 30 с) между периодическими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обновлениями информации о маршрутизации. Здесь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маршрутизатор отправляет полную копию своей таблицы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маршрутизации всем своим соседям;</w:t>
      </w:r>
    </w:p>
    <w:p w14:paraId="765F43B4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- Таймер некорректного пути (</w:t>
      </w:r>
      <w:proofErr w:type="spellStart"/>
      <w:r w:rsidRPr="00952948">
        <w:rPr>
          <w:sz w:val="28"/>
          <w:szCs w:val="28"/>
        </w:rPr>
        <w:t>Route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invalid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timer</w:t>
      </w:r>
      <w:proofErr w:type="spellEnd"/>
      <w:r w:rsidRPr="00952948">
        <w:rPr>
          <w:sz w:val="28"/>
          <w:szCs w:val="28"/>
        </w:rPr>
        <w:t>).</w:t>
      </w:r>
    </w:p>
    <w:p w14:paraId="7D7C1763" w14:textId="6057BD93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Определяет время (90 с), по истечению которого маршрутизатор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начинает считать путь неправильным. Это решение основывается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на том, что за установленный период времени не было никаких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уведомлений о данном пути. Когда это происходит,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маршрутизатор посылает обновления всем своим соседям,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указывая на некорректность такого пути;</w:t>
      </w:r>
    </w:p>
    <w:p w14:paraId="7D10E40C" w14:textId="77777777" w:rsid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- Таймер очистки пути (</w:t>
      </w:r>
      <w:proofErr w:type="spellStart"/>
      <w:r w:rsidRPr="00952948">
        <w:rPr>
          <w:sz w:val="28"/>
          <w:szCs w:val="28"/>
        </w:rPr>
        <w:t>Route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flush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timer</w:t>
      </w:r>
      <w:proofErr w:type="spellEnd"/>
      <w:r w:rsidRPr="00952948">
        <w:rPr>
          <w:sz w:val="28"/>
          <w:szCs w:val="28"/>
        </w:rPr>
        <w:t xml:space="preserve">). </w:t>
      </w:r>
    </w:p>
    <w:p w14:paraId="11D6F60F" w14:textId="11872128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время (240 с) между признанием пути некорректным и удалением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его из таблицы маршрутизации. Перед удалением пути из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таблицы маршрутизатор уведомляет своих соседей о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неправильности пути. Значение таймера некорректного пути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должно быть меньше значения таймера очистки пути. Это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предоставит маршрутизатору достаточное время для уведомления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соседей о неправильном пути</w:t>
      </w:r>
      <w:r>
        <w:rPr>
          <w:sz w:val="28"/>
          <w:szCs w:val="28"/>
        </w:rPr>
        <w:t xml:space="preserve"> перед тем, как будет обновлена таблица маршрутизации.</w:t>
      </w:r>
    </w:p>
    <w:p w14:paraId="19AC517A" w14:textId="3239B8F0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При использовании протокола RIP работает эвристический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алгоритм динамического программирования Беллмана-Форда, и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 xml:space="preserve">решение, найденное </w:t>
      </w:r>
      <w:proofErr w:type="gramStart"/>
      <w:r w:rsidRPr="00952948">
        <w:rPr>
          <w:sz w:val="28"/>
          <w:szCs w:val="28"/>
        </w:rPr>
        <w:t>с его помощью</w:t>
      </w:r>
      <w:proofErr w:type="gramEnd"/>
      <w:r w:rsidRPr="00952948">
        <w:rPr>
          <w:sz w:val="28"/>
          <w:szCs w:val="28"/>
        </w:rPr>
        <w:t xml:space="preserve"> является не оптимальным, а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близким к оптимальному. Преимуществом протокола R1P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является его вычислительная простота, а недостатками -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увеличение тра</w:t>
      </w:r>
      <w:r>
        <w:rPr>
          <w:sz w:val="28"/>
          <w:szCs w:val="28"/>
        </w:rPr>
        <w:t xml:space="preserve">фика при периодической рассылке </w:t>
      </w:r>
      <w:r w:rsidRPr="00952948">
        <w:rPr>
          <w:sz w:val="28"/>
          <w:szCs w:val="28"/>
        </w:rPr>
        <w:t>широковещательных пакето</w:t>
      </w:r>
      <w:r>
        <w:rPr>
          <w:sz w:val="28"/>
          <w:szCs w:val="28"/>
        </w:rPr>
        <w:t xml:space="preserve">в и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 оптимальность найденного </w:t>
      </w:r>
      <w:r w:rsidRPr="00952948">
        <w:rPr>
          <w:sz w:val="28"/>
          <w:szCs w:val="28"/>
        </w:rPr>
        <w:t>маршрута.</w:t>
      </w:r>
    </w:p>
    <w:p w14:paraId="03341487" w14:textId="20998EF6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 xml:space="preserve">Конфигурируется протокола RIP по команде </w:t>
      </w:r>
      <w:proofErr w:type="spellStart"/>
      <w:r w:rsidRPr="00952948">
        <w:rPr>
          <w:sz w:val="28"/>
          <w:szCs w:val="28"/>
        </w:rPr>
        <w:t>router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rip</w:t>
      </w:r>
      <w:proofErr w:type="spellEnd"/>
      <w:r w:rsidRPr="00952948">
        <w:rPr>
          <w:sz w:val="28"/>
          <w:szCs w:val="28"/>
        </w:rPr>
        <w:t>. После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которой маршрутизатор переходит в режим детального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 xml:space="preserve">конфигурирования с расширением </w:t>
      </w:r>
      <w:proofErr w:type="spellStart"/>
      <w:r w:rsidRPr="00952948">
        <w:rPr>
          <w:sz w:val="28"/>
          <w:szCs w:val="28"/>
        </w:rPr>
        <w:t>Router</w:t>
      </w:r>
      <w:proofErr w:type="spellEnd"/>
      <w:r w:rsidRPr="00952948">
        <w:rPr>
          <w:sz w:val="28"/>
          <w:szCs w:val="28"/>
        </w:rPr>
        <w:t>(</w:t>
      </w:r>
      <w:proofErr w:type="spellStart"/>
      <w:r w:rsidRPr="00952948">
        <w:rPr>
          <w:sz w:val="28"/>
          <w:szCs w:val="28"/>
        </w:rPr>
        <w:t>config-</w:t>
      </w:r>
      <w:proofErr w:type="gramStart"/>
      <w:r w:rsidRPr="00952948">
        <w:rPr>
          <w:sz w:val="28"/>
          <w:szCs w:val="28"/>
        </w:rPr>
        <w:t>router</w:t>
      </w:r>
      <w:proofErr w:type="spellEnd"/>
      <w:r w:rsidRPr="00952948">
        <w:rPr>
          <w:sz w:val="28"/>
          <w:szCs w:val="28"/>
        </w:rPr>
        <w:t>)#</w:t>
      </w:r>
      <w:proofErr w:type="gramEnd"/>
      <w:r w:rsidRPr="00952948">
        <w:rPr>
          <w:sz w:val="28"/>
          <w:szCs w:val="28"/>
        </w:rPr>
        <w:t xml:space="preserve"> и дается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описание всех непосредственно присоединенных сетей.</w:t>
      </w:r>
    </w:p>
    <w:p w14:paraId="3BF34B6A" w14:textId="3DBD6EEB" w:rsidR="00952948" w:rsidRPr="00952948" w:rsidRDefault="00952948" w:rsidP="00952948">
      <w:pPr>
        <w:ind w:firstLine="284"/>
        <w:rPr>
          <w:b/>
          <w:sz w:val="28"/>
          <w:szCs w:val="28"/>
        </w:rPr>
      </w:pPr>
      <w:r w:rsidRPr="0095294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КОНФИГУРИРОВАНИЕ ДИНАМИЧЕСКОЙ </w:t>
      </w:r>
      <w:r w:rsidRPr="00952948">
        <w:rPr>
          <w:b/>
          <w:sz w:val="28"/>
          <w:szCs w:val="28"/>
        </w:rPr>
        <w:t>МАРШРУТИЗАЦИИ</w:t>
      </w:r>
    </w:p>
    <w:p w14:paraId="3FE9FBDC" w14:textId="3B9BAEDB" w:rsid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После загрузки программы появился рабочее поле и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различные «меню» в верхней и нижней части экрана.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Исходная топология сети уже собрана. Адреса интерфейсов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маршрутизаторов сконфигурир</w:t>
      </w:r>
      <w:r>
        <w:rPr>
          <w:sz w:val="28"/>
          <w:szCs w:val="28"/>
        </w:rPr>
        <w:t xml:space="preserve">ованы. IP-адреса, маски и шлюзы </w:t>
      </w:r>
      <w:r w:rsidRPr="00952948">
        <w:rPr>
          <w:sz w:val="28"/>
          <w:szCs w:val="28"/>
        </w:rPr>
        <w:t>ПК заданы. Можно прис</w:t>
      </w:r>
      <w:r>
        <w:rPr>
          <w:sz w:val="28"/>
          <w:szCs w:val="28"/>
        </w:rPr>
        <w:t xml:space="preserve">тупать к настройке динамической </w:t>
      </w:r>
      <w:r w:rsidRPr="00952948">
        <w:rPr>
          <w:sz w:val="28"/>
          <w:szCs w:val="28"/>
        </w:rPr>
        <w:t>маршрутизации.</w:t>
      </w:r>
    </w:p>
    <w:p w14:paraId="588672D2" w14:textId="77777777" w:rsidR="00952948" w:rsidRPr="00952948" w:rsidRDefault="00952948" w:rsidP="00952948">
      <w:pPr>
        <w:ind w:firstLine="284"/>
        <w:rPr>
          <w:sz w:val="28"/>
          <w:szCs w:val="28"/>
        </w:rPr>
      </w:pPr>
    </w:p>
    <w:p w14:paraId="0E6FF693" w14:textId="77777777" w:rsidR="00952948" w:rsidRPr="00103486" w:rsidRDefault="00952948" w:rsidP="00952948">
      <w:pPr>
        <w:ind w:firstLine="284"/>
        <w:rPr>
          <w:b/>
          <w:sz w:val="28"/>
          <w:szCs w:val="28"/>
        </w:rPr>
      </w:pPr>
      <w:r w:rsidRPr="00103486">
        <w:rPr>
          <w:b/>
          <w:sz w:val="28"/>
          <w:szCs w:val="28"/>
        </w:rPr>
        <w:t>2.1. Создание динамической маршрутизации</w:t>
      </w:r>
    </w:p>
    <w:p w14:paraId="2323FBE9" w14:textId="56856A64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Конфигурирование протокола RIP производится путем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 xml:space="preserve">использования команды </w:t>
      </w:r>
      <w:proofErr w:type="spellStart"/>
      <w:r w:rsidRPr="00952948">
        <w:rPr>
          <w:sz w:val="28"/>
          <w:szCs w:val="28"/>
        </w:rPr>
        <w:t>router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rip</w:t>
      </w:r>
      <w:proofErr w:type="spellEnd"/>
      <w:r w:rsidRPr="00952948">
        <w:rPr>
          <w:sz w:val="28"/>
          <w:szCs w:val="28"/>
        </w:rPr>
        <w:t xml:space="preserve"> и задания номеров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>непосредственно присоединенных сетей.</w:t>
      </w:r>
    </w:p>
    <w:p w14:paraId="3683D896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1) Конфигурирование протокола RIP на маршрутизаторе</w:t>
      </w:r>
    </w:p>
    <w:p w14:paraId="7B18BC25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Router_A</w:t>
      </w:r>
      <w:proofErr w:type="spellEnd"/>
      <w:r w:rsidRPr="00952948">
        <w:rPr>
          <w:i/>
          <w:sz w:val="28"/>
          <w:szCs w:val="28"/>
          <w:lang w:val="en-US"/>
        </w:rPr>
        <w:t>.</w:t>
      </w:r>
    </w:p>
    <w:p w14:paraId="7EF6C67B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Router_A</w:t>
      </w:r>
      <w:proofErr w:type="spellEnd"/>
      <w:r w:rsidRPr="00952948">
        <w:rPr>
          <w:i/>
          <w:sz w:val="28"/>
          <w:szCs w:val="28"/>
          <w:lang w:val="en-US"/>
        </w:rPr>
        <w:t>&gt;enable</w:t>
      </w:r>
    </w:p>
    <w:p w14:paraId="5C296461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Router_A#conf</w:t>
      </w:r>
      <w:proofErr w:type="spellEnd"/>
      <w:r w:rsidRPr="00952948">
        <w:rPr>
          <w:i/>
          <w:sz w:val="28"/>
          <w:szCs w:val="28"/>
          <w:lang w:val="en-US"/>
        </w:rPr>
        <w:t xml:space="preserve"> t</w:t>
      </w:r>
    </w:p>
    <w:p w14:paraId="3AFCB548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Routcr_A</w:t>
      </w:r>
      <w:proofErr w:type="spellEnd"/>
      <w:r w:rsidRPr="00952948">
        <w:rPr>
          <w:i/>
          <w:sz w:val="28"/>
          <w:szCs w:val="28"/>
          <w:lang w:val="en-US"/>
        </w:rPr>
        <w:t>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)#router rip</w:t>
      </w:r>
    </w:p>
    <w:p w14:paraId="0BC34F0B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Router_A</w:t>
      </w:r>
      <w:proofErr w:type="spellEnd"/>
      <w:r w:rsidRPr="00952948">
        <w:rPr>
          <w:i/>
          <w:sz w:val="28"/>
          <w:szCs w:val="28"/>
          <w:lang w:val="en-US"/>
        </w:rPr>
        <w:t>#(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-</w:t>
      </w:r>
      <w:proofErr w:type="gramStart"/>
      <w:r w:rsidRPr="00952948">
        <w:rPr>
          <w:i/>
          <w:sz w:val="28"/>
          <w:szCs w:val="28"/>
          <w:lang w:val="en-US"/>
        </w:rPr>
        <w:t>router)#</w:t>
      </w:r>
      <w:proofErr w:type="gramEnd"/>
      <w:r w:rsidRPr="00952948">
        <w:rPr>
          <w:i/>
          <w:sz w:val="28"/>
          <w:szCs w:val="28"/>
          <w:lang w:val="en-US"/>
        </w:rPr>
        <w:t>network 192.168.6.0</w:t>
      </w:r>
    </w:p>
    <w:p w14:paraId="5EBC2233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Router_A</w:t>
      </w:r>
      <w:proofErr w:type="spellEnd"/>
      <w:r w:rsidRPr="00952948">
        <w:rPr>
          <w:i/>
          <w:sz w:val="28"/>
          <w:szCs w:val="28"/>
          <w:lang w:val="en-US"/>
        </w:rPr>
        <w:t>#(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-</w:t>
      </w:r>
      <w:proofErr w:type="gramStart"/>
      <w:r w:rsidRPr="00952948">
        <w:rPr>
          <w:i/>
          <w:sz w:val="28"/>
          <w:szCs w:val="28"/>
          <w:lang w:val="en-US"/>
        </w:rPr>
        <w:t>router)#</w:t>
      </w:r>
      <w:proofErr w:type="gramEnd"/>
      <w:r w:rsidRPr="00952948">
        <w:rPr>
          <w:i/>
          <w:sz w:val="28"/>
          <w:szCs w:val="28"/>
          <w:lang w:val="en-US"/>
        </w:rPr>
        <w:t>network 192.168.4.0</w:t>
      </w:r>
    </w:p>
    <w:p w14:paraId="7278EA1F" w14:textId="77777777" w:rsidR="00952948" w:rsidRPr="00952948" w:rsidRDefault="00952948" w:rsidP="00952948">
      <w:pPr>
        <w:ind w:firstLine="284"/>
        <w:rPr>
          <w:i/>
          <w:sz w:val="28"/>
          <w:szCs w:val="28"/>
        </w:rPr>
      </w:pPr>
      <w:proofErr w:type="spellStart"/>
      <w:r w:rsidRPr="00952948">
        <w:rPr>
          <w:i/>
          <w:sz w:val="28"/>
          <w:szCs w:val="28"/>
        </w:rPr>
        <w:lastRenderedPageBreak/>
        <w:t>Router_A</w:t>
      </w:r>
      <w:proofErr w:type="spellEnd"/>
      <w:r w:rsidRPr="00952948">
        <w:rPr>
          <w:i/>
          <w:sz w:val="28"/>
          <w:szCs w:val="28"/>
        </w:rPr>
        <w:t>#(</w:t>
      </w:r>
      <w:proofErr w:type="spellStart"/>
      <w:r w:rsidRPr="00952948">
        <w:rPr>
          <w:i/>
          <w:sz w:val="28"/>
          <w:szCs w:val="28"/>
        </w:rPr>
        <w:t>config-</w:t>
      </w:r>
      <w:proofErr w:type="gramStart"/>
      <w:r w:rsidRPr="00952948">
        <w:rPr>
          <w:i/>
          <w:sz w:val="28"/>
          <w:szCs w:val="28"/>
        </w:rPr>
        <w:t>router</w:t>
      </w:r>
      <w:proofErr w:type="spellEnd"/>
      <w:r w:rsidRPr="00952948">
        <w:rPr>
          <w:i/>
          <w:sz w:val="28"/>
          <w:szCs w:val="28"/>
        </w:rPr>
        <w:t>)#</w:t>
      </w:r>
      <w:proofErr w:type="spellStart"/>
      <w:proofErr w:type="gramEnd"/>
      <w:r w:rsidRPr="00952948">
        <w:rPr>
          <w:i/>
          <w:sz w:val="28"/>
          <w:szCs w:val="28"/>
        </w:rPr>
        <w:t>exit</w:t>
      </w:r>
      <w:proofErr w:type="spellEnd"/>
    </w:p>
    <w:p w14:paraId="23BAA12C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2) Конфигурирование протокола RIP на маршрутизаторе</w:t>
      </w:r>
    </w:p>
    <w:p w14:paraId="49C5DCD7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Router_B</w:t>
      </w:r>
      <w:proofErr w:type="spellEnd"/>
      <w:r w:rsidRPr="00952948">
        <w:rPr>
          <w:i/>
          <w:sz w:val="28"/>
          <w:szCs w:val="28"/>
          <w:lang w:val="en-US"/>
        </w:rPr>
        <w:t>.</w:t>
      </w:r>
    </w:p>
    <w:p w14:paraId="46B6055D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Router_B</w:t>
      </w:r>
      <w:proofErr w:type="spellEnd"/>
      <w:r w:rsidRPr="00952948">
        <w:rPr>
          <w:i/>
          <w:sz w:val="28"/>
          <w:szCs w:val="28"/>
          <w:lang w:val="en-US"/>
        </w:rPr>
        <w:t>&gt;enable</w:t>
      </w:r>
    </w:p>
    <w:p w14:paraId="0DFD8D10" w14:textId="20E849B5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Router_B#conf</w:t>
      </w:r>
      <w:proofErr w:type="spellEnd"/>
      <w:r>
        <w:rPr>
          <w:i/>
          <w:sz w:val="28"/>
          <w:szCs w:val="28"/>
          <w:lang w:val="en-US"/>
        </w:rPr>
        <w:t xml:space="preserve"> t </w:t>
      </w:r>
    </w:p>
    <w:p w14:paraId="53194566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Routcr_B</w:t>
      </w:r>
      <w:proofErr w:type="spellEnd"/>
      <w:r w:rsidRPr="00952948">
        <w:rPr>
          <w:i/>
          <w:sz w:val="28"/>
          <w:szCs w:val="28"/>
          <w:lang w:val="en-US"/>
        </w:rPr>
        <w:t>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)#router rip</w:t>
      </w:r>
    </w:p>
    <w:p w14:paraId="0B8848CD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Router_B</w:t>
      </w:r>
      <w:proofErr w:type="spellEnd"/>
      <w:r w:rsidRPr="00952948">
        <w:rPr>
          <w:i/>
          <w:sz w:val="28"/>
          <w:szCs w:val="28"/>
          <w:lang w:val="en-US"/>
        </w:rPr>
        <w:t>#(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-</w:t>
      </w:r>
      <w:proofErr w:type="gramStart"/>
      <w:r w:rsidRPr="00952948">
        <w:rPr>
          <w:i/>
          <w:sz w:val="28"/>
          <w:szCs w:val="28"/>
          <w:lang w:val="en-US"/>
        </w:rPr>
        <w:t>router)#</w:t>
      </w:r>
      <w:proofErr w:type="gramEnd"/>
      <w:r w:rsidRPr="00952948">
        <w:rPr>
          <w:i/>
          <w:sz w:val="28"/>
          <w:szCs w:val="28"/>
          <w:lang w:val="en-US"/>
        </w:rPr>
        <w:t>network 192.168.7.0</w:t>
      </w:r>
    </w:p>
    <w:p w14:paraId="065DA5C9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Router_B</w:t>
      </w:r>
      <w:proofErr w:type="spellEnd"/>
      <w:r w:rsidRPr="00952948">
        <w:rPr>
          <w:i/>
          <w:sz w:val="28"/>
          <w:szCs w:val="28"/>
          <w:lang w:val="en-US"/>
        </w:rPr>
        <w:t>#(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-</w:t>
      </w:r>
      <w:proofErr w:type="gramStart"/>
      <w:r w:rsidRPr="00952948">
        <w:rPr>
          <w:i/>
          <w:sz w:val="28"/>
          <w:szCs w:val="28"/>
          <w:lang w:val="en-US"/>
        </w:rPr>
        <w:t>router)#</w:t>
      </w:r>
      <w:proofErr w:type="gramEnd"/>
      <w:r w:rsidRPr="00952948">
        <w:rPr>
          <w:i/>
          <w:sz w:val="28"/>
          <w:szCs w:val="28"/>
          <w:lang w:val="en-US"/>
        </w:rPr>
        <w:t>network 192.168.4.0</w:t>
      </w:r>
    </w:p>
    <w:p w14:paraId="51ADC42B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Router_B</w:t>
      </w:r>
      <w:proofErr w:type="spellEnd"/>
      <w:r w:rsidRPr="00952948">
        <w:rPr>
          <w:i/>
          <w:sz w:val="28"/>
          <w:szCs w:val="28"/>
          <w:lang w:val="en-US"/>
        </w:rPr>
        <w:t>#(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-</w:t>
      </w:r>
      <w:proofErr w:type="gramStart"/>
      <w:r w:rsidRPr="00952948">
        <w:rPr>
          <w:i/>
          <w:sz w:val="28"/>
          <w:szCs w:val="28"/>
          <w:lang w:val="en-US"/>
        </w:rPr>
        <w:t>router)#</w:t>
      </w:r>
      <w:proofErr w:type="gramEnd"/>
      <w:r w:rsidRPr="00952948">
        <w:rPr>
          <w:i/>
          <w:sz w:val="28"/>
          <w:szCs w:val="28"/>
          <w:lang w:val="en-US"/>
        </w:rPr>
        <w:t>network 192.168.5.0</w:t>
      </w:r>
    </w:p>
    <w:p w14:paraId="124B8FA6" w14:textId="77777777" w:rsidR="00952948" w:rsidRPr="00952948" w:rsidRDefault="00952948" w:rsidP="00952948">
      <w:pPr>
        <w:ind w:firstLine="284"/>
        <w:rPr>
          <w:i/>
          <w:sz w:val="28"/>
          <w:szCs w:val="28"/>
        </w:rPr>
      </w:pPr>
      <w:proofErr w:type="spellStart"/>
      <w:r w:rsidRPr="00952948">
        <w:rPr>
          <w:i/>
          <w:sz w:val="28"/>
          <w:szCs w:val="28"/>
        </w:rPr>
        <w:t>Routcr_A</w:t>
      </w:r>
      <w:proofErr w:type="spellEnd"/>
      <w:r w:rsidRPr="00952948">
        <w:rPr>
          <w:i/>
          <w:sz w:val="28"/>
          <w:szCs w:val="28"/>
        </w:rPr>
        <w:t>#(</w:t>
      </w:r>
      <w:proofErr w:type="spellStart"/>
      <w:r w:rsidRPr="00952948">
        <w:rPr>
          <w:i/>
          <w:sz w:val="28"/>
          <w:szCs w:val="28"/>
        </w:rPr>
        <w:t>config-</w:t>
      </w:r>
      <w:proofErr w:type="gramStart"/>
      <w:r w:rsidRPr="00952948">
        <w:rPr>
          <w:i/>
          <w:sz w:val="28"/>
          <w:szCs w:val="28"/>
        </w:rPr>
        <w:t>router</w:t>
      </w:r>
      <w:proofErr w:type="spellEnd"/>
      <w:r w:rsidRPr="00952948">
        <w:rPr>
          <w:i/>
          <w:sz w:val="28"/>
          <w:szCs w:val="28"/>
        </w:rPr>
        <w:t>)#</w:t>
      </w:r>
      <w:proofErr w:type="spellStart"/>
      <w:proofErr w:type="gramEnd"/>
      <w:r w:rsidRPr="00952948">
        <w:rPr>
          <w:i/>
          <w:sz w:val="28"/>
          <w:szCs w:val="28"/>
        </w:rPr>
        <w:t>exit</w:t>
      </w:r>
      <w:proofErr w:type="spellEnd"/>
    </w:p>
    <w:p w14:paraId="77D2879A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3) Конфигурирование протокола RIP на маршрутизаторе</w:t>
      </w:r>
    </w:p>
    <w:p w14:paraId="62A916E7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Router_C</w:t>
      </w:r>
      <w:proofErr w:type="spellEnd"/>
      <w:r w:rsidRPr="00952948">
        <w:rPr>
          <w:i/>
          <w:sz w:val="28"/>
          <w:szCs w:val="28"/>
          <w:lang w:val="en-US"/>
        </w:rPr>
        <w:t>.</w:t>
      </w:r>
    </w:p>
    <w:p w14:paraId="0BE094C8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Router_C</w:t>
      </w:r>
      <w:proofErr w:type="spellEnd"/>
      <w:r w:rsidRPr="00952948">
        <w:rPr>
          <w:i/>
          <w:sz w:val="28"/>
          <w:szCs w:val="28"/>
          <w:lang w:val="en-US"/>
        </w:rPr>
        <w:t>&gt;enable</w:t>
      </w:r>
    </w:p>
    <w:p w14:paraId="41B86F9C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Router_C#conf</w:t>
      </w:r>
      <w:proofErr w:type="spellEnd"/>
      <w:r w:rsidRPr="00952948">
        <w:rPr>
          <w:i/>
          <w:sz w:val="28"/>
          <w:szCs w:val="28"/>
          <w:lang w:val="en-US"/>
        </w:rPr>
        <w:t xml:space="preserve"> t</w:t>
      </w:r>
    </w:p>
    <w:p w14:paraId="5B9E7AED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Router_C</w:t>
      </w:r>
      <w:proofErr w:type="spellEnd"/>
      <w:r w:rsidRPr="00952948">
        <w:rPr>
          <w:i/>
          <w:sz w:val="28"/>
          <w:szCs w:val="28"/>
          <w:lang w:val="en-US"/>
        </w:rPr>
        <w:t>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)#router rip</w:t>
      </w:r>
    </w:p>
    <w:p w14:paraId="69DECC55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Router_C</w:t>
      </w:r>
      <w:proofErr w:type="spellEnd"/>
      <w:r w:rsidRPr="00952948">
        <w:rPr>
          <w:i/>
          <w:sz w:val="28"/>
          <w:szCs w:val="28"/>
          <w:lang w:val="en-US"/>
        </w:rPr>
        <w:t>#(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-</w:t>
      </w:r>
      <w:proofErr w:type="gramStart"/>
      <w:r w:rsidRPr="00952948">
        <w:rPr>
          <w:i/>
          <w:sz w:val="28"/>
          <w:szCs w:val="28"/>
          <w:lang w:val="en-US"/>
        </w:rPr>
        <w:t>router)#</w:t>
      </w:r>
      <w:proofErr w:type="gramEnd"/>
      <w:r w:rsidRPr="00952948">
        <w:rPr>
          <w:i/>
          <w:sz w:val="28"/>
          <w:szCs w:val="28"/>
          <w:lang w:val="en-US"/>
        </w:rPr>
        <w:t>network 192.168.8.0</w:t>
      </w:r>
    </w:p>
    <w:p w14:paraId="2351CAD9" w14:textId="77777777" w:rsidR="00952948" w:rsidRPr="00952948" w:rsidRDefault="00952948" w:rsidP="00952948">
      <w:pPr>
        <w:ind w:firstLine="284"/>
        <w:rPr>
          <w:i/>
          <w:sz w:val="28"/>
          <w:szCs w:val="28"/>
          <w:lang w:val="en-US"/>
        </w:rPr>
      </w:pPr>
      <w:proofErr w:type="spellStart"/>
      <w:r w:rsidRPr="00952948">
        <w:rPr>
          <w:i/>
          <w:sz w:val="28"/>
          <w:szCs w:val="28"/>
          <w:lang w:val="en-US"/>
        </w:rPr>
        <w:t>Router_C</w:t>
      </w:r>
      <w:proofErr w:type="spellEnd"/>
      <w:r w:rsidRPr="00952948">
        <w:rPr>
          <w:i/>
          <w:sz w:val="28"/>
          <w:szCs w:val="28"/>
          <w:lang w:val="en-US"/>
        </w:rPr>
        <w:t>#(</w:t>
      </w:r>
      <w:proofErr w:type="spellStart"/>
      <w:r w:rsidRPr="00952948">
        <w:rPr>
          <w:i/>
          <w:sz w:val="28"/>
          <w:szCs w:val="28"/>
          <w:lang w:val="en-US"/>
        </w:rPr>
        <w:t>config</w:t>
      </w:r>
      <w:proofErr w:type="spellEnd"/>
      <w:r w:rsidRPr="00952948">
        <w:rPr>
          <w:i/>
          <w:sz w:val="28"/>
          <w:szCs w:val="28"/>
          <w:lang w:val="en-US"/>
        </w:rPr>
        <w:t>-</w:t>
      </w:r>
      <w:proofErr w:type="gramStart"/>
      <w:r w:rsidRPr="00952948">
        <w:rPr>
          <w:i/>
          <w:sz w:val="28"/>
          <w:szCs w:val="28"/>
          <w:lang w:val="en-US"/>
        </w:rPr>
        <w:t>router)#</w:t>
      </w:r>
      <w:proofErr w:type="gramEnd"/>
      <w:r w:rsidRPr="00952948">
        <w:rPr>
          <w:i/>
          <w:sz w:val="28"/>
          <w:szCs w:val="28"/>
          <w:lang w:val="en-US"/>
        </w:rPr>
        <w:t>network 192.168.5.0</w:t>
      </w:r>
    </w:p>
    <w:p w14:paraId="13DFA4E0" w14:textId="77777777" w:rsidR="00952948" w:rsidRPr="00952948" w:rsidRDefault="00952948" w:rsidP="00952948">
      <w:pPr>
        <w:ind w:firstLine="284"/>
        <w:rPr>
          <w:i/>
          <w:sz w:val="28"/>
          <w:szCs w:val="28"/>
        </w:rPr>
      </w:pPr>
      <w:proofErr w:type="spellStart"/>
      <w:r w:rsidRPr="00952948">
        <w:rPr>
          <w:i/>
          <w:sz w:val="28"/>
          <w:szCs w:val="28"/>
        </w:rPr>
        <w:t>Router_C</w:t>
      </w:r>
      <w:proofErr w:type="spellEnd"/>
      <w:r w:rsidRPr="00952948">
        <w:rPr>
          <w:i/>
          <w:sz w:val="28"/>
          <w:szCs w:val="28"/>
        </w:rPr>
        <w:t>#(</w:t>
      </w:r>
      <w:proofErr w:type="spellStart"/>
      <w:r w:rsidRPr="00952948">
        <w:rPr>
          <w:i/>
          <w:sz w:val="28"/>
          <w:szCs w:val="28"/>
        </w:rPr>
        <w:t>config-</w:t>
      </w:r>
      <w:proofErr w:type="gramStart"/>
      <w:r w:rsidRPr="00952948">
        <w:rPr>
          <w:i/>
          <w:sz w:val="28"/>
          <w:szCs w:val="28"/>
        </w:rPr>
        <w:t>router</w:t>
      </w:r>
      <w:proofErr w:type="spellEnd"/>
      <w:r w:rsidRPr="00952948">
        <w:rPr>
          <w:i/>
          <w:sz w:val="28"/>
          <w:szCs w:val="28"/>
        </w:rPr>
        <w:t>)#</w:t>
      </w:r>
      <w:proofErr w:type="spellStart"/>
      <w:proofErr w:type="gramEnd"/>
      <w:r w:rsidRPr="00952948">
        <w:rPr>
          <w:i/>
          <w:sz w:val="28"/>
          <w:szCs w:val="28"/>
        </w:rPr>
        <w:t>exit</w:t>
      </w:r>
      <w:proofErr w:type="spellEnd"/>
    </w:p>
    <w:p w14:paraId="6E0A5A7B" w14:textId="4BE08BC2" w:rsid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Проверка динамической маршрутизации производится</w:t>
      </w:r>
      <w:r>
        <w:rPr>
          <w:sz w:val="28"/>
          <w:szCs w:val="28"/>
        </w:rPr>
        <w:t xml:space="preserve"> </w:t>
      </w:r>
      <w:r w:rsidRPr="00952948">
        <w:rPr>
          <w:sz w:val="28"/>
          <w:szCs w:val="28"/>
        </w:rPr>
        <w:t xml:space="preserve">командами </w:t>
      </w:r>
      <w:proofErr w:type="spellStart"/>
      <w:r w:rsidRPr="00952948">
        <w:rPr>
          <w:sz w:val="28"/>
          <w:szCs w:val="28"/>
        </w:rPr>
        <w:t>show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ip</w:t>
      </w:r>
      <w:proofErr w:type="spellEnd"/>
      <w:r w:rsidRPr="00952948">
        <w:rPr>
          <w:sz w:val="28"/>
          <w:szCs w:val="28"/>
        </w:rPr>
        <w:t xml:space="preserve"> </w:t>
      </w:r>
      <w:proofErr w:type="spellStart"/>
      <w:r w:rsidRPr="00952948">
        <w:rPr>
          <w:sz w:val="28"/>
          <w:szCs w:val="28"/>
        </w:rPr>
        <w:t>route</w:t>
      </w:r>
      <w:proofErr w:type="spellEnd"/>
      <w:r w:rsidRPr="00952948">
        <w:rPr>
          <w:sz w:val="28"/>
          <w:szCs w:val="28"/>
        </w:rPr>
        <w:t xml:space="preserve"> (рис. 6.1).</w:t>
      </w:r>
    </w:p>
    <w:p w14:paraId="005E5F42" w14:textId="442DB604" w:rsidR="00952948" w:rsidRDefault="00952948" w:rsidP="00952948">
      <w:pPr>
        <w:ind w:firstLine="284"/>
        <w:rPr>
          <w:sz w:val="28"/>
          <w:szCs w:val="28"/>
        </w:rPr>
      </w:pPr>
    </w:p>
    <w:p w14:paraId="28AC884D" w14:textId="34B3A438" w:rsidR="00952948" w:rsidRPr="00952948" w:rsidRDefault="00952948" w:rsidP="00952948">
      <w:pPr>
        <w:ind w:firstLine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6AAFB6C2" wp14:editId="72031614">
            <wp:extent cx="58388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23BC" w14:textId="77777777" w:rsidR="00952948" w:rsidRPr="00952948" w:rsidRDefault="00952948" w:rsidP="00952948">
      <w:pPr>
        <w:ind w:firstLine="284"/>
        <w:jc w:val="center"/>
        <w:rPr>
          <w:szCs w:val="28"/>
        </w:rPr>
      </w:pPr>
      <w:r w:rsidRPr="00952948">
        <w:rPr>
          <w:szCs w:val="28"/>
        </w:rPr>
        <w:t>Рис. 6.1 Проверка динамической маршрутизации</w:t>
      </w:r>
    </w:p>
    <w:p w14:paraId="2BE6A1C7" w14:textId="77777777" w:rsidR="00952948" w:rsidRDefault="00952948" w:rsidP="00952948">
      <w:pPr>
        <w:ind w:firstLine="284"/>
        <w:rPr>
          <w:sz w:val="28"/>
          <w:szCs w:val="28"/>
        </w:rPr>
      </w:pPr>
    </w:p>
    <w:p w14:paraId="055394AF" w14:textId="77777777" w:rsidR="00952948" w:rsidRDefault="00952948" w:rsidP="00952948">
      <w:pPr>
        <w:ind w:firstLine="284"/>
        <w:rPr>
          <w:sz w:val="28"/>
          <w:szCs w:val="28"/>
        </w:rPr>
      </w:pPr>
    </w:p>
    <w:p w14:paraId="42770AF8" w14:textId="77777777" w:rsidR="00952948" w:rsidRDefault="00952948" w:rsidP="00952948">
      <w:pPr>
        <w:ind w:firstLine="284"/>
        <w:rPr>
          <w:sz w:val="28"/>
          <w:szCs w:val="28"/>
        </w:rPr>
      </w:pPr>
    </w:p>
    <w:p w14:paraId="53DD0B67" w14:textId="77777777" w:rsidR="00952948" w:rsidRDefault="00952948" w:rsidP="00952948">
      <w:pPr>
        <w:ind w:firstLine="284"/>
        <w:rPr>
          <w:sz w:val="28"/>
          <w:szCs w:val="28"/>
        </w:rPr>
      </w:pPr>
    </w:p>
    <w:p w14:paraId="68F07DC1" w14:textId="77777777" w:rsidR="00952948" w:rsidRDefault="00952948" w:rsidP="00952948">
      <w:pPr>
        <w:ind w:firstLine="284"/>
        <w:rPr>
          <w:sz w:val="28"/>
          <w:szCs w:val="28"/>
        </w:rPr>
      </w:pPr>
    </w:p>
    <w:p w14:paraId="2D9CA192" w14:textId="77777777" w:rsidR="00952948" w:rsidRDefault="00952948" w:rsidP="00952948">
      <w:pPr>
        <w:ind w:firstLine="284"/>
        <w:rPr>
          <w:sz w:val="28"/>
          <w:szCs w:val="28"/>
        </w:rPr>
      </w:pPr>
    </w:p>
    <w:p w14:paraId="11054915" w14:textId="77777777" w:rsidR="00952948" w:rsidRDefault="00952948" w:rsidP="00952948">
      <w:pPr>
        <w:ind w:firstLine="284"/>
        <w:rPr>
          <w:sz w:val="28"/>
          <w:szCs w:val="28"/>
        </w:rPr>
      </w:pPr>
    </w:p>
    <w:p w14:paraId="6DED8363" w14:textId="77777777" w:rsidR="00952948" w:rsidRDefault="00952948" w:rsidP="00952948">
      <w:pPr>
        <w:ind w:firstLine="284"/>
        <w:rPr>
          <w:sz w:val="28"/>
          <w:szCs w:val="28"/>
        </w:rPr>
      </w:pPr>
    </w:p>
    <w:p w14:paraId="6D175842" w14:textId="4B90E199" w:rsidR="00952948" w:rsidRPr="00952948" w:rsidRDefault="00952948" w:rsidP="00952948">
      <w:pPr>
        <w:ind w:firstLine="284"/>
        <w:rPr>
          <w:b/>
          <w:sz w:val="28"/>
          <w:szCs w:val="28"/>
        </w:rPr>
      </w:pPr>
      <w:r w:rsidRPr="00952948">
        <w:rPr>
          <w:b/>
          <w:sz w:val="28"/>
          <w:szCs w:val="28"/>
        </w:rPr>
        <w:lastRenderedPageBreak/>
        <w:t>3</w:t>
      </w:r>
      <w:r w:rsidRPr="00952948">
        <w:rPr>
          <w:b/>
          <w:sz w:val="28"/>
          <w:szCs w:val="28"/>
        </w:rPr>
        <w:t>. КОНТРОЛЬНЫЕ ВОПРОСЫ</w:t>
      </w:r>
    </w:p>
    <w:p w14:paraId="33A1C46D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1. Какие протоколы используют таблицу маршрутизации для</w:t>
      </w:r>
    </w:p>
    <w:p w14:paraId="5FF96B87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пересылки пакетов?</w:t>
      </w:r>
    </w:p>
    <w:p w14:paraId="7E9F0363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2. Как называется процесс установления договоренности</w:t>
      </w:r>
    </w:p>
    <w:p w14:paraId="3551FC01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между всеми маршрутизаторами об имеющихся маршрутах?</w:t>
      </w:r>
    </w:p>
    <w:p w14:paraId="253D82C3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3. Что является метрикой?</w:t>
      </w:r>
    </w:p>
    <w:p w14:paraId="5BCDE77A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4. Принадлежность к каким протоколам описывает</w:t>
      </w:r>
    </w:p>
    <w:p w14:paraId="05361F12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физическое взаимодействие маршрутизаторов?</w:t>
      </w:r>
    </w:p>
    <w:p w14:paraId="0852B0A9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5. На каком алгоритме основана маршрутизация с учетом</w:t>
      </w:r>
    </w:p>
    <w:p w14:paraId="675002EF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состояния канала?</w:t>
      </w:r>
    </w:p>
    <w:p w14:paraId="038D65DE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 xml:space="preserve">6. Какой протокол разработан компанией </w:t>
      </w:r>
      <w:proofErr w:type="spellStart"/>
      <w:r w:rsidRPr="00952948">
        <w:rPr>
          <w:sz w:val="28"/>
          <w:szCs w:val="28"/>
        </w:rPr>
        <w:t>Novell</w:t>
      </w:r>
      <w:proofErr w:type="spellEnd"/>
      <w:r w:rsidRPr="00952948">
        <w:rPr>
          <w:sz w:val="28"/>
          <w:szCs w:val="28"/>
        </w:rPr>
        <w:t>?</w:t>
      </w:r>
    </w:p>
    <w:p w14:paraId="62899D5C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7. Для чего рассылаются сообщения HELLO в протоколе</w:t>
      </w:r>
    </w:p>
    <w:p w14:paraId="5466B69A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OSPF?</w:t>
      </w:r>
    </w:p>
    <w:p w14:paraId="0378062B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8. Что такое домен?</w:t>
      </w:r>
    </w:p>
    <w:p w14:paraId="2E915964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9. В каком протоколе для организации иерархической сети</w:t>
      </w:r>
    </w:p>
    <w:p w14:paraId="191F2CE5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вводится специальная адресация областей?</w:t>
      </w:r>
    </w:p>
    <w:p w14:paraId="5C09FF51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10. Как выглядит адресация CIDR?</w:t>
      </w:r>
    </w:p>
    <w:p w14:paraId="0694B420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11. Какая маршрутизация присутствует в протоколе IS-IS?</w:t>
      </w:r>
    </w:p>
    <w:p w14:paraId="11CEE01B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12. Что такое маршрутизация?</w:t>
      </w:r>
    </w:p>
    <w:p w14:paraId="4878334A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 xml:space="preserve">13. Применяется ли статическая маршрутизация в </w:t>
      </w:r>
      <w:proofErr w:type="spellStart"/>
      <w:r w:rsidRPr="00952948">
        <w:rPr>
          <w:sz w:val="28"/>
          <w:szCs w:val="28"/>
        </w:rPr>
        <w:t>Internet</w:t>
      </w:r>
      <w:proofErr w:type="spellEnd"/>
      <w:r w:rsidRPr="00952948">
        <w:rPr>
          <w:sz w:val="28"/>
          <w:szCs w:val="28"/>
        </w:rPr>
        <w:t>?</w:t>
      </w:r>
    </w:p>
    <w:p w14:paraId="465482A9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14. Когда загружаются начальные значения в динамическую</w:t>
      </w:r>
    </w:p>
    <w:p w14:paraId="33257300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таблицу маршрутизации?</w:t>
      </w:r>
    </w:p>
    <w:p w14:paraId="3EB9862A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15. Какие протоколы используются для внутреннего</w:t>
      </w:r>
    </w:p>
    <w:p w14:paraId="6E5CD7D1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применения в автономной зоне?</w:t>
      </w:r>
    </w:p>
    <w:p w14:paraId="7AD04F9A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16. Что такое маршрутизатор?</w:t>
      </w:r>
    </w:p>
    <w:p w14:paraId="248ACFB1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17. Может ли маршрутизатор быть организованным</w:t>
      </w:r>
    </w:p>
    <w:p w14:paraId="7C4E7FCE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полностью программным способом?</w:t>
      </w:r>
    </w:p>
    <w:p w14:paraId="6A89FF1D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18. Какие адреса назначаются портам маршрутизатора?</w:t>
      </w:r>
    </w:p>
    <w:p w14:paraId="4B0CF059" w14:textId="77777777" w:rsidR="00952948" w:rsidRPr="00952948" w:rsidRDefault="00952948" w:rsidP="00952948">
      <w:pPr>
        <w:ind w:firstLine="284"/>
        <w:rPr>
          <w:sz w:val="28"/>
          <w:szCs w:val="28"/>
        </w:rPr>
      </w:pPr>
      <w:r w:rsidRPr="00952948">
        <w:rPr>
          <w:sz w:val="28"/>
          <w:szCs w:val="28"/>
        </w:rPr>
        <w:t>19. Что записывается в поле локального адреса отправителя?</w:t>
      </w:r>
    </w:p>
    <w:p w14:paraId="7D0A9D36" w14:textId="4A6D66FD" w:rsidR="001045D1" w:rsidRPr="00952948" w:rsidRDefault="00952948" w:rsidP="00952948">
      <w:pPr>
        <w:ind w:firstLine="284"/>
      </w:pPr>
      <w:r w:rsidRPr="00952948">
        <w:rPr>
          <w:sz w:val="28"/>
          <w:szCs w:val="28"/>
        </w:rPr>
        <w:t>20. Что происходит на уровне протоколов маршрутизации?</w:t>
      </w:r>
    </w:p>
    <w:sectPr w:rsidR="001045D1" w:rsidRPr="00952948" w:rsidSect="0070682D">
      <w:headerReference w:type="default" r:id="rId9"/>
      <w:footerReference w:type="default" r:id="rId10"/>
      <w:headerReference w:type="first" r:id="rId11"/>
      <w:pgSz w:w="11906" w:h="16838"/>
      <w:pgMar w:top="709" w:right="851" w:bottom="1134" w:left="1418" w:header="136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CD35E" w14:textId="77777777" w:rsidR="00330299" w:rsidRDefault="00330299" w:rsidP="0085029A">
      <w:r>
        <w:separator/>
      </w:r>
    </w:p>
  </w:endnote>
  <w:endnote w:type="continuationSeparator" w:id="0">
    <w:p w14:paraId="7DA6B202" w14:textId="77777777" w:rsidR="00330299" w:rsidRDefault="0033029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FE0C5" w14:textId="77777777" w:rsidR="000648AD" w:rsidRDefault="000648AD">
    <w:pPr>
      <w:pStyle w:val="a5"/>
      <w:jc w:val="right"/>
    </w:pPr>
  </w:p>
  <w:p w14:paraId="5F6ECCBE" w14:textId="77777777" w:rsidR="000648AD" w:rsidRPr="003B4335" w:rsidRDefault="008908DD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23B714" wp14:editId="60336796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3AC2" w14:textId="77777777"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5E1FDB7" w14:textId="77777777"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14:paraId="29CF3C22" w14:textId="77777777"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14:paraId="0E42B859" w14:textId="77777777"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23B714"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14:paraId="3BB33AC2" w14:textId="77777777"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14:paraId="65E1FDB7" w14:textId="77777777"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14:paraId="29CF3C22" w14:textId="77777777"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14:paraId="0E42B859" w14:textId="77777777"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6DAD4" w14:textId="77777777" w:rsidR="00330299" w:rsidRDefault="00330299" w:rsidP="0085029A">
      <w:r>
        <w:separator/>
      </w:r>
    </w:p>
  </w:footnote>
  <w:footnote w:type="continuationSeparator" w:id="0">
    <w:p w14:paraId="27384204" w14:textId="77777777" w:rsidR="00330299" w:rsidRDefault="0033029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56695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7FD353F" wp14:editId="77F0ACD7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0" t="0" r="27305" b="28575"/>
              <wp:wrapNone/>
              <wp:docPr id="64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56CD9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99A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08A1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31977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A27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C205" w14:textId="77777777"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A99F3" w14:textId="177EE364"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B1F21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56C0E7F3" w14:textId="77777777"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11C8" w14:textId="37345DDE" w:rsidR="000A67C1" w:rsidRPr="003D01D7" w:rsidRDefault="003D01D7" w:rsidP="000A67C1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ИКСиС.09.03.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02.03</w:t>
                            </w:r>
                            <w:r w:rsidR="003B2547" w:rsidRPr="003D01D7">
                              <w:rPr>
                                <w:sz w:val="36"/>
                                <w:szCs w:val="36"/>
                              </w:rPr>
                              <w:t>0000.ПР</w:t>
                            </w:r>
                            <w:proofErr w:type="gramEnd"/>
                          </w:p>
                          <w:p w14:paraId="1A50F156" w14:textId="77777777"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E473541" w14:textId="77777777"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FD353F"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40A56CD9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2BDA99A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318608A1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C31977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0EB5A27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22CDC205" w14:textId="77777777"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690A99F3" w14:textId="177EE364"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CB1F21">
                        <w:rPr>
                          <w:i/>
                          <w:noProof/>
                          <w:sz w:val="32"/>
                          <w:szCs w:val="32"/>
                        </w:rPr>
                        <w:t>5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14:paraId="56C0E7F3" w14:textId="77777777"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16211C8" w14:textId="37345DDE" w:rsidR="000A67C1" w:rsidRPr="003D01D7" w:rsidRDefault="003D01D7" w:rsidP="000A67C1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ИКСиС.09.03.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02.03</w:t>
                      </w:r>
                      <w:r w:rsidR="003B2547" w:rsidRPr="003D01D7">
                        <w:rPr>
                          <w:sz w:val="36"/>
                          <w:szCs w:val="36"/>
                        </w:rPr>
                        <w:t>0000.ПР</w:t>
                      </w:r>
                      <w:proofErr w:type="gramEnd"/>
                    </w:p>
                    <w:p w14:paraId="1A50F156" w14:textId="77777777"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2E473541" w14:textId="77777777"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63E12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2F19BFDB" wp14:editId="09E210A6">
              <wp:simplePos x="0" y="0"/>
              <wp:positionH relativeFrom="page">
                <wp:posOffset>701040</wp:posOffset>
              </wp:positionH>
              <wp:positionV relativeFrom="page">
                <wp:posOffset>156845</wp:posOffset>
              </wp:positionV>
              <wp:extent cx="6554470" cy="10308590"/>
              <wp:effectExtent l="0" t="0" r="17780" b="1651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8590"/>
                        <a:chOff x="0" y="0"/>
                        <a:chExt cx="20000" cy="20000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0CAE1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5ACE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DEF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8B502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B17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9D4D7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D65D5" w14:textId="77777777"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D5C5" w14:textId="7FEBBA9C" w:rsidR="000648AD" w:rsidRPr="003D01D7" w:rsidRDefault="000648AD" w:rsidP="00213C65">
                            <w:pPr>
                              <w:rPr>
                                <w:rFonts w:ascii="GOST Type BU" w:hAnsi="GOST Type BU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0D49" w:rsidRPr="003D01D7">
                              <w:rPr>
                                <w:sz w:val="36"/>
                                <w:szCs w:val="36"/>
                              </w:rPr>
                              <w:t>ИКСиС</w:t>
                            </w:r>
                            <w:r w:rsidRPr="003D01D7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0A67C1" w:rsidRPr="003D01D7">
                              <w:rPr>
                                <w:sz w:val="36"/>
                                <w:szCs w:val="36"/>
                              </w:rPr>
                              <w:t>09.03.</w:t>
                            </w:r>
                            <w:proofErr w:type="gramStart"/>
                            <w:r w:rsidR="000A67C1" w:rsidRPr="003D01D7">
                              <w:rPr>
                                <w:sz w:val="36"/>
                                <w:szCs w:val="36"/>
                              </w:rPr>
                              <w:t>02</w:t>
                            </w:r>
                            <w:r w:rsidRPr="003D01D7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3D01D7" w:rsidRPr="003D01D7">
                              <w:rPr>
                                <w:sz w:val="36"/>
                                <w:szCs w:val="36"/>
                              </w:rPr>
                              <w:t>03</w:t>
                            </w:r>
                            <w:r w:rsidR="00320D49" w:rsidRPr="003D01D7">
                              <w:rPr>
                                <w:sz w:val="36"/>
                                <w:szCs w:val="36"/>
                              </w:rPr>
                              <w:t>0000.</w:t>
                            </w:r>
                            <w:r w:rsidR="003B2547" w:rsidRPr="003D01D7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14:paraId="29BEC162" w14:textId="77777777"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1C71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42B67" w14:textId="28904D70" w:rsidR="000648AD" w:rsidRPr="003D01D7" w:rsidRDefault="003D01D7" w:rsidP="00F93F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D01D7">
                                <w:rPr>
                                  <w:sz w:val="20"/>
                                  <w:szCs w:val="20"/>
                                </w:rPr>
                                <w:t>Воликов</w:t>
                              </w:r>
                              <w:proofErr w:type="spellEnd"/>
                              <w:r w:rsidRPr="003D01D7">
                                <w:rPr>
                                  <w:sz w:val="20"/>
                                  <w:szCs w:val="20"/>
                                </w:rPr>
                                <w:t xml:space="preserve"> И.Д.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E1469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EF0F1" w14:textId="77777777" w:rsidR="000648AD" w:rsidRPr="003D01D7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D01D7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12FB" w14:textId="77777777"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3C2C" w14:textId="77777777"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B314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EA2E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722F1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DA9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1"/>
                      <wps:cNvSpPr>
                        <a:spLocks noChangeArrowheads="1"/>
                      </wps:cNvSpPr>
                      <wps:spPr bwMode="auto">
                        <a:xfrm>
                          <a:off x="7806" y="18013"/>
                          <a:ext cx="6292" cy="1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9E329" w14:textId="77777777" w:rsidR="000648AD" w:rsidRDefault="000648AD" w:rsidP="0053536F"/>
                          <w:p w14:paraId="568C8372" w14:textId="24C97BF2" w:rsidR="00AE6E2D" w:rsidRPr="0042293C" w:rsidRDefault="00DC2BFC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23"/>
                              <w:jc w:val="center"/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</w:pPr>
                            <w:r w:rsidRPr="00CB1F21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4"/>
                              </w:rPr>
                              <w:t>П</w:t>
                            </w:r>
                            <w:r w:rsidR="000648AD" w:rsidRPr="00CB1F21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4"/>
                              </w:rPr>
                              <w:t>рактическ</w:t>
                            </w:r>
                            <w:r w:rsidRPr="00CB1F21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4"/>
                              </w:rPr>
                              <w:t>ая</w:t>
                            </w:r>
                            <w:r w:rsidR="000648AD" w:rsidRPr="00CB1F21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4"/>
                              </w:rPr>
                              <w:t xml:space="preserve"> работ</w:t>
                            </w:r>
                            <w:r w:rsidR="00460401" w:rsidRPr="00CB1F21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4"/>
                              </w:rPr>
                              <w:t>а №</w:t>
                            </w:r>
                            <w:r w:rsidR="00CB1F21" w:rsidRPr="00CB1F21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4"/>
                              </w:rPr>
                              <w:t>6</w:t>
                            </w:r>
                            <w:r w:rsidR="00320D49" w:rsidRPr="00CB1F21">
                              <w:rPr>
                                <w:rFonts w:asciiTheme="minorHAnsi" w:hAnsiTheme="minorHAnsi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A40CCD" w:rsidRPr="00CB1F21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4"/>
                              </w:rPr>
                              <w:t>«</w:t>
                            </w:r>
                            <w:r w:rsidR="00CB1F21" w:rsidRPr="00CB1F21">
                              <w:rPr>
                                <w:b w:val="0"/>
                                <w:sz w:val="20"/>
                                <w:szCs w:val="28"/>
                              </w:rPr>
                              <w:t>НАСТРОЙКА ДИНАМИЧЕСКОЙ МАРШРУТИЗАЦИИ С ПОМОЩЬЮ ПРОТОКОЛОВ RIP НА УСТРОЙСТВАХ CISCO</w:t>
                            </w:r>
                            <w:r w:rsidR="0042293C">
                              <w:rPr>
                                <w:b w:val="0"/>
                                <w:sz w:val="24"/>
                                <w:szCs w:val="28"/>
                              </w:rPr>
                              <w:t>»</w:t>
                            </w:r>
                          </w:p>
                          <w:p w14:paraId="679B874D" w14:textId="77777777" w:rsidR="00AE6E2D" w:rsidRPr="003E1A3E" w:rsidRDefault="00AE6E2D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709"/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4A27B79" w14:textId="6F2EA716" w:rsidR="000648AD" w:rsidRPr="003E1A3E" w:rsidRDefault="000648AD" w:rsidP="0012041B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05B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A639D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5512" w14:textId="77777777"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22EE3" w14:textId="77777777"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14:paraId="446D83E5" w14:textId="77777777"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1A1740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9BFDB" id="Group 1" o:spid="_x0000_s1047" style="position:absolute;margin-left:55.2pt;margin-top:12.35pt;width:516.1pt;height:811.7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0C0CAE1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0F5ACE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601DEF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838B502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FEB17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689D4D7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F0D65D5" w14:textId="77777777"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CBDD5C5" w14:textId="7FEBBA9C" w:rsidR="000648AD" w:rsidRPr="003D01D7" w:rsidRDefault="000648AD" w:rsidP="00213C65">
                      <w:pPr>
                        <w:rPr>
                          <w:rFonts w:ascii="GOST Type BU" w:hAnsi="GOST Type BU" w:cs="ISOCP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320D49" w:rsidRPr="003D01D7">
                        <w:rPr>
                          <w:sz w:val="36"/>
                          <w:szCs w:val="36"/>
                        </w:rPr>
                        <w:t>ИКСиС</w:t>
                      </w:r>
                      <w:r w:rsidRPr="003D01D7">
                        <w:rPr>
                          <w:sz w:val="36"/>
                          <w:szCs w:val="36"/>
                        </w:rPr>
                        <w:t>.</w:t>
                      </w:r>
                      <w:r w:rsidR="000A67C1" w:rsidRPr="003D01D7">
                        <w:rPr>
                          <w:sz w:val="36"/>
                          <w:szCs w:val="36"/>
                        </w:rPr>
                        <w:t>09.03.</w:t>
                      </w:r>
                      <w:proofErr w:type="gramStart"/>
                      <w:r w:rsidR="000A67C1" w:rsidRPr="003D01D7">
                        <w:rPr>
                          <w:sz w:val="36"/>
                          <w:szCs w:val="36"/>
                        </w:rPr>
                        <w:t>02</w:t>
                      </w:r>
                      <w:r w:rsidRPr="003D01D7">
                        <w:rPr>
                          <w:sz w:val="36"/>
                          <w:szCs w:val="36"/>
                        </w:rPr>
                        <w:t>.</w:t>
                      </w:r>
                      <w:r w:rsidR="003D01D7" w:rsidRPr="003D01D7">
                        <w:rPr>
                          <w:sz w:val="36"/>
                          <w:szCs w:val="36"/>
                        </w:rPr>
                        <w:t>03</w:t>
                      </w:r>
                      <w:r w:rsidR="00320D49" w:rsidRPr="003D01D7">
                        <w:rPr>
                          <w:sz w:val="36"/>
                          <w:szCs w:val="36"/>
                        </w:rPr>
                        <w:t>0000.</w:t>
                      </w:r>
                      <w:r w:rsidR="003B2547" w:rsidRPr="003D01D7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14:paraId="29BEC162" w14:textId="77777777"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25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FD1C71C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BA42B67" w14:textId="28904D70" w:rsidR="000648AD" w:rsidRPr="003D01D7" w:rsidRDefault="003D01D7" w:rsidP="00F93F9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D01D7">
                          <w:rPr>
                            <w:sz w:val="20"/>
                            <w:szCs w:val="20"/>
                          </w:rPr>
                          <w:t>Воликов</w:t>
                        </w:r>
                        <w:proofErr w:type="spellEnd"/>
                        <w:r w:rsidRPr="003D01D7">
                          <w:rPr>
                            <w:sz w:val="20"/>
                            <w:szCs w:val="20"/>
                          </w:rPr>
                          <w:t xml:space="preserve"> И.Д.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1DE1469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A3EF0F1" w14:textId="77777777" w:rsidR="000648AD" w:rsidRPr="003D01D7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3D01D7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67712FB" w14:textId="77777777"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006A3C2C" w14:textId="77777777"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1ECB314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691AEA2E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CC722F1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B0BDA9C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1" o:spid="_x0000_s1087" style="position:absolute;left:7806;top:18013;width:629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DF9E329" w14:textId="77777777" w:rsidR="000648AD" w:rsidRDefault="000648AD" w:rsidP="0053536F"/>
                    <w:p w14:paraId="568C8372" w14:textId="24C97BF2" w:rsidR="00AE6E2D" w:rsidRPr="0042293C" w:rsidRDefault="00DC2BFC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23"/>
                        <w:jc w:val="center"/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</w:pPr>
                      <w:r w:rsidRPr="00CB1F21">
                        <w:rPr>
                          <w:rFonts w:asciiTheme="minorHAnsi" w:hAnsiTheme="minorHAnsi"/>
                          <w:b w:val="0"/>
                          <w:sz w:val="20"/>
                          <w:szCs w:val="24"/>
                        </w:rPr>
                        <w:t>П</w:t>
                      </w:r>
                      <w:r w:rsidR="000648AD" w:rsidRPr="00CB1F21">
                        <w:rPr>
                          <w:rFonts w:asciiTheme="minorHAnsi" w:hAnsiTheme="minorHAnsi"/>
                          <w:b w:val="0"/>
                          <w:sz w:val="20"/>
                          <w:szCs w:val="24"/>
                        </w:rPr>
                        <w:t>рактическ</w:t>
                      </w:r>
                      <w:r w:rsidRPr="00CB1F21">
                        <w:rPr>
                          <w:rFonts w:asciiTheme="minorHAnsi" w:hAnsiTheme="minorHAnsi"/>
                          <w:b w:val="0"/>
                          <w:sz w:val="20"/>
                          <w:szCs w:val="24"/>
                        </w:rPr>
                        <w:t>ая</w:t>
                      </w:r>
                      <w:r w:rsidR="000648AD" w:rsidRPr="00CB1F21">
                        <w:rPr>
                          <w:rFonts w:asciiTheme="minorHAnsi" w:hAnsiTheme="minorHAnsi"/>
                          <w:b w:val="0"/>
                          <w:sz w:val="20"/>
                          <w:szCs w:val="24"/>
                        </w:rPr>
                        <w:t xml:space="preserve"> работ</w:t>
                      </w:r>
                      <w:r w:rsidR="00460401" w:rsidRPr="00CB1F21">
                        <w:rPr>
                          <w:rFonts w:asciiTheme="minorHAnsi" w:hAnsiTheme="minorHAnsi"/>
                          <w:b w:val="0"/>
                          <w:sz w:val="20"/>
                          <w:szCs w:val="24"/>
                        </w:rPr>
                        <w:t>а №</w:t>
                      </w:r>
                      <w:r w:rsidR="00CB1F21" w:rsidRPr="00CB1F21">
                        <w:rPr>
                          <w:rFonts w:asciiTheme="minorHAnsi" w:hAnsiTheme="minorHAnsi"/>
                          <w:b w:val="0"/>
                          <w:sz w:val="20"/>
                          <w:szCs w:val="24"/>
                        </w:rPr>
                        <w:t>6</w:t>
                      </w:r>
                      <w:r w:rsidR="00320D49" w:rsidRPr="00CB1F21">
                        <w:rPr>
                          <w:rFonts w:asciiTheme="minorHAnsi" w:hAnsiTheme="minorHAnsi"/>
                          <w:sz w:val="20"/>
                          <w:szCs w:val="24"/>
                        </w:rPr>
                        <w:t xml:space="preserve"> </w:t>
                      </w:r>
                      <w:r w:rsidR="00A40CCD" w:rsidRPr="00CB1F21">
                        <w:rPr>
                          <w:rFonts w:asciiTheme="minorHAnsi" w:hAnsiTheme="minorHAnsi"/>
                          <w:b w:val="0"/>
                          <w:sz w:val="20"/>
                          <w:szCs w:val="24"/>
                        </w:rPr>
                        <w:t>«</w:t>
                      </w:r>
                      <w:r w:rsidR="00CB1F21" w:rsidRPr="00CB1F21">
                        <w:rPr>
                          <w:b w:val="0"/>
                          <w:sz w:val="20"/>
                          <w:szCs w:val="28"/>
                        </w:rPr>
                        <w:t>НАСТРОЙКА ДИНАМИЧЕСКОЙ МАРШРУТИЗАЦИИ С ПОМОЩЬЮ ПРОТОКОЛОВ RIP НА УСТРОЙСТВАХ CISCO</w:t>
                      </w:r>
                      <w:r w:rsidR="0042293C">
                        <w:rPr>
                          <w:b w:val="0"/>
                          <w:sz w:val="24"/>
                          <w:szCs w:val="28"/>
                        </w:rPr>
                        <w:t>»</w:t>
                      </w:r>
                    </w:p>
                    <w:p w14:paraId="679B874D" w14:textId="77777777" w:rsidR="00AE6E2D" w:rsidRPr="003E1A3E" w:rsidRDefault="00AE6E2D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709"/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4A27B79" w14:textId="6F2EA716" w:rsidR="000648AD" w:rsidRPr="003E1A3E" w:rsidRDefault="000648AD" w:rsidP="0012041B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ED905B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5BA639D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3145512" w14:textId="77777777"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50" o:spid="_x0000_s1096" style="position:absolute;left:14295;top:18969;width:5609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2222EE3" w14:textId="77777777"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14:paraId="446D83E5" w14:textId="77777777"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1A1740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</w:lvl>
    <w:lvl w:ilvl="1">
      <w:start w:val="234"/>
      <w:numFmt w:val="decimal"/>
      <w:lvlText w:val="%1.%2"/>
      <w:lvlJc w:val="left"/>
      <w:pPr>
        <w:tabs>
          <w:tab w:val="num" w:pos="5580"/>
        </w:tabs>
        <w:ind w:left="5580" w:hanging="4860"/>
      </w:pPr>
    </w:lvl>
    <w:lvl w:ilvl="2">
      <w:start w:val="17"/>
      <w:numFmt w:val="decimal"/>
      <w:lvlText w:val="%1.%2.%3"/>
      <w:lvlJc w:val="left"/>
      <w:pPr>
        <w:tabs>
          <w:tab w:val="num" w:pos="5580"/>
        </w:tabs>
        <w:ind w:left="5580" w:hanging="4860"/>
      </w:pPr>
    </w:lvl>
    <w:lvl w:ilvl="3">
      <w:start w:val="2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580"/>
        </w:tabs>
        <w:ind w:left="5580" w:hanging="4860"/>
      </w:p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4860"/>
      </w:p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5580"/>
        </w:tabs>
        <w:ind w:left="5580" w:hanging="4860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5"/>
    <w:multiLevelType w:val="multilevel"/>
    <w:tmpl w:val="00000005"/>
    <w:name w:val="WW8Num1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4" w15:restartNumberingAfterBreak="0">
    <w:nsid w:val="00000006"/>
    <w:multiLevelType w:val="multilevel"/>
    <w:tmpl w:val="00000006"/>
    <w:name w:val="WW8Num16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5" w15:restartNumberingAfterBreak="0">
    <w:nsid w:val="00000007"/>
    <w:multiLevelType w:val="multilevel"/>
    <w:tmpl w:val="00000007"/>
    <w:name w:val="WW8Num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4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7" w15:restartNumberingAfterBreak="0">
    <w:nsid w:val="00893ED1"/>
    <w:multiLevelType w:val="multilevel"/>
    <w:tmpl w:val="51C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B0C0C"/>
    <w:multiLevelType w:val="multilevel"/>
    <w:tmpl w:val="CD0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3351C"/>
    <w:multiLevelType w:val="multilevel"/>
    <w:tmpl w:val="66F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F3537"/>
    <w:multiLevelType w:val="hybridMultilevel"/>
    <w:tmpl w:val="8FC4E01E"/>
    <w:lvl w:ilvl="0" w:tplc="8A5217BE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D43AD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6E18B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1A143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45C31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90AB6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AEDCC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2F810F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6C960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F970F8"/>
    <w:multiLevelType w:val="hybridMultilevel"/>
    <w:tmpl w:val="694AD954"/>
    <w:lvl w:ilvl="0" w:tplc="1EF4C5D8">
      <w:start w:val="7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0212E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908A9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84615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F815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3C0D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F6DE2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DAEBFD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1A0A5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522D73"/>
    <w:multiLevelType w:val="hybridMultilevel"/>
    <w:tmpl w:val="7D3E23BE"/>
    <w:lvl w:ilvl="0" w:tplc="93186960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9EAF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8451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BEF83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B4A03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DF8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9E5E5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D1C3E9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A44E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AA72CF"/>
    <w:multiLevelType w:val="hybridMultilevel"/>
    <w:tmpl w:val="5F326710"/>
    <w:lvl w:ilvl="0" w:tplc="573608B8">
      <w:start w:val="5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BE998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9682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EE11F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B8196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868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3E5A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107D8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C4D9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C4F0956"/>
    <w:multiLevelType w:val="hybridMultilevel"/>
    <w:tmpl w:val="C6321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11EFC98">
      <w:numFmt w:val="bullet"/>
      <w:lvlText w:val="‒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338EC"/>
    <w:multiLevelType w:val="hybridMultilevel"/>
    <w:tmpl w:val="C3C84826"/>
    <w:lvl w:ilvl="0" w:tplc="6520D44A">
      <w:start w:val="1"/>
      <w:numFmt w:val="decimal"/>
      <w:lvlText w:val="%1)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E01A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88E8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4CC2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2AE69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46A99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44DD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68D6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6C43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DD1FCF"/>
    <w:multiLevelType w:val="hybridMultilevel"/>
    <w:tmpl w:val="1420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11EFC98">
      <w:numFmt w:val="bullet"/>
      <w:lvlText w:val="‒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42A32"/>
    <w:multiLevelType w:val="hybridMultilevel"/>
    <w:tmpl w:val="E0EC6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14C87"/>
    <w:multiLevelType w:val="multilevel"/>
    <w:tmpl w:val="3F0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57AD6"/>
    <w:multiLevelType w:val="hybridMultilevel"/>
    <w:tmpl w:val="6F30EEB2"/>
    <w:lvl w:ilvl="0" w:tplc="CB368322">
      <w:start w:val="1"/>
      <w:numFmt w:val="decimal"/>
      <w:lvlText w:val="%1."/>
      <w:lvlJc w:val="left"/>
      <w:pPr>
        <w:ind w:left="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9600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E6D3D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3CAD68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CA499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FE6F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A485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70594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529E7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9F238B"/>
    <w:multiLevelType w:val="hybridMultilevel"/>
    <w:tmpl w:val="964C88AC"/>
    <w:lvl w:ilvl="0" w:tplc="A75E660C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0449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20E1B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3411D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829C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4E1BD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B827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048CC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DCAF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75797C"/>
    <w:multiLevelType w:val="multilevel"/>
    <w:tmpl w:val="9D6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21"/>
  </w:num>
  <w:num w:numId="10">
    <w:abstractNumId w:val="18"/>
  </w:num>
  <w:num w:numId="11">
    <w:abstractNumId w:val="8"/>
  </w:num>
  <w:num w:numId="12">
    <w:abstractNumId w:val="9"/>
  </w:num>
  <w:num w:numId="13">
    <w:abstractNumId w:val="17"/>
  </w:num>
  <w:num w:numId="14">
    <w:abstractNumId w:val="16"/>
  </w:num>
  <w:num w:numId="1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118CF"/>
    <w:rsid w:val="00012122"/>
    <w:rsid w:val="00013020"/>
    <w:rsid w:val="0006040F"/>
    <w:rsid w:val="000648AD"/>
    <w:rsid w:val="000650BC"/>
    <w:rsid w:val="00071F81"/>
    <w:rsid w:val="00080E30"/>
    <w:rsid w:val="000820ED"/>
    <w:rsid w:val="000843CB"/>
    <w:rsid w:val="0008673B"/>
    <w:rsid w:val="0008796E"/>
    <w:rsid w:val="000954E9"/>
    <w:rsid w:val="0009623F"/>
    <w:rsid w:val="000A15D6"/>
    <w:rsid w:val="000A4ED3"/>
    <w:rsid w:val="000A67C1"/>
    <w:rsid w:val="000A7CAB"/>
    <w:rsid w:val="000D28D2"/>
    <w:rsid w:val="000E39A3"/>
    <w:rsid w:val="000E5E21"/>
    <w:rsid w:val="000F4317"/>
    <w:rsid w:val="001002D2"/>
    <w:rsid w:val="00103486"/>
    <w:rsid w:val="001045D1"/>
    <w:rsid w:val="001172C3"/>
    <w:rsid w:val="0012041B"/>
    <w:rsid w:val="00131744"/>
    <w:rsid w:val="001341DE"/>
    <w:rsid w:val="001566F7"/>
    <w:rsid w:val="00162B19"/>
    <w:rsid w:val="00170727"/>
    <w:rsid w:val="001720BC"/>
    <w:rsid w:val="00176818"/>
    <w:rsid w:val="00181925"/>
    <w:rsid w:val="00181A7B"/>
    <w:rsid w:val="00183942"/>
    <w:rsid w:val="0018736F"/>
    <w:rsid w:val="00193C1E"/>
    <w:rsid w:val="001A10F4"/>
    <w:rsid w:val="001A1740"/>
    <w:rsid w:val="001A4288"/>
    <w:rsid w:val="001C76A2"/>
    <w:rsid w:val="001D35A9"/>
    <w:rsid w:val="001D3A69"/>
    <w:rsid w:val="001E0D14"/>
    <w:rsid w:val="001E1419"/>
    <w:rsid w:val="001E396C"/>
    <w:rsid w:val="001E580D"/>
    <w:rsid w:val="001E5BA8"/>
    <w:rsid w:val="001F0FB7"/>
    <w:rsid w:val="001F29E4"/>
    <w:rsid w:val="001F5AD3"/>
    <w:rsid w:val="00201E14"/>
    <w:rsid w:val="00207145"/>
    <w:rsid w:val="00213C65"/>
    <w:rsid w:val="00223042"/>
    <w:rsid w:val="002347F4"/>
    <w:rsid w:val="00247B20"/>
    <w:rsid w:val="00265631"/>
    <w:rsid w:val="002728FE"/>
    <w:rsid w:val="002758E6"/>
    <w:rsid w:val="00276BF9"/>
    <w:rsid w:val="00284292"/>
    <w:rsid w:val="00286BC6"/>
    <w:rsid w:val="00287507"/>
    <w:rsid w:val="00292811"/>
    <w:rsid w:val="0029691F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2E47F9"/>
    <w:rsid w:val="002F2EB3"/>
    <w:rsid w:val="00304E28"/>
    <w:rsid w:val="00311C79"/>
    <w:rsid w:val="003141AC"/>
    <w:rsid w:val="00314EED"/>
    <w:rsid w:val="00320D49"/>
    <w:rsid w:val="00330299"/>
    <w:rsid w:val="00351981"/>
    <w:rsid w:val="00361955"/>
    <w:rsid w:val="0036227C"/>
    <w:rsid w:val="00362402"/>
    <w:rsid w:val="00365598"/>
    <w:rsid w:val="0038314B"/>
    <w:rsid w:val="003B1366"/>
    <w:rsid w:val="003B2547"/>
    <w:rsid w:val="003B39A6"/>
    <w:rsid w:val="003B3F9D"/>
    <w:rsid w:val="003B4335"/>
    <w:rsid w:val="003B683F"/>
    <w:rsid w:val="003C0065"/>
    <w:rsid w:val="003C353E"/>
    <w:rsid w:val="003C472A"/>
    <w:rsid w:val="003C5F8B"/>
    <w:rsid w:val="003D01D7"/>
    <w:rsid w:val="003D0209"/>
    <w:rsid w:val="003D4A71"/>
    <w:rsid w:val="003D6794"/>
    <w:rsid w:val="003E1A3E"/>
    <w:rsid w:val="003E5848"/>
    <w:rsid w:val="0040028F"/>
    <w:rsid w:val="00401D05"/>
    <w:rsid w:val="00405C80"/>
    <w:rsid w:val="00414B14"/>
    <w:rsid w:val="0042293C"/>
    <w:rsid w:val="0043079B"/>
    <w:rsid w:val="00436201"/>
    <w:rsid w:val="00437E03"/>
    <w:rsid w:val="00453C5D"/>
    <w:rsid w:val="00454081"/>
    <w:rsid w:val="00460401"/>
    <w:rsid w:val="004706F1"/>
    <w:rsid w:val="00493A55"/>
    <w:rsid w:val="00495FFE"/>
    <w:rsid w:val="00497528"/>
    <w:rsid w:val="004A3447"/>
    <w:rsid w:val="004C45ED"/>
    <w:rsid w:val="004C740D"/>
    <w:rsid w:val="004D3E99"/>
    <w:rsid w:val="004E4D39"/>
    <w:rsid w:val="004F05A0"/>
    <w:rsid w:val="004F7361"/>
    <w:rsid w:val="00504717"/>
    <w:rsid w:val="0050485C"/>
    <w:rsid w:val="00520876"/>
    <w:rsid w:val="005219A3"/>
    <w:rsid w:val="0053536F"/>
    <w:rsid w:val="00537B56"/>
    <w:rsid w:val="00554D72"/>
    <w:rsid w:val="00560909"/>
    <w:rsid w:val="005619B3"/>
    <w:rsid w:val="00562D55"/>
    <w:rsid w:val="00564C14"/>
    <w:rsid w:val="005731F6"/>
    <w:rsid w:val="005733B5"/>
    <w:rsid w:val="005736A2"/>
    <w:rsid w:val="00575877"/>
    <w:rsid w:val="0058272A"/>
    <w:rsid w:val="005828D4"/>
    <w:rsid w:val="00583DE7"/>
    <w:rsid w:val="005840A2"/>
    <w:rsid w:val="00590685"/>
    <w:rsid w:val="005B175E"/>
    <w:rsid w:val="005B2DB7"/>
    <w:rsid w:val="005B741E"/>
    <w:rsid w:val="005D0063"/>
    <w:rsid w:val="005D13AA"/>
    <w:rsid w:val="005E3BCA"/>
    <w:rsid w:val="005E5AD7"/>
    <w:rsid w:val="005E7E19"/>
    <w:rsid w:val="005F19CE"/>
    <w:rsid w:val="005F7301"/>
    <w:rsid w:val="006044FB"/>
    <w:rsid w:val="00610AC8"/>
    <w:rsid w:val="00620F11"/>
    <w:rsid w:val="00624E21"/>
    <w:rsid w:val="00625647"/>
    <w:rsid w:val="00632ED9"/>
    <w:rsid w:val="00640BF7"/>
    <w:rsid w:val="006526B0"/>
    <w:rsid w:val="00653CB2"/>
    <w:rsid w:val="0066024A"/>
    <w:rsid w:val="00664369"/>
    <w:rsid w:val="00666411"/>
    <w:rsid w:val="006743CC"/>
    <w:rsid w:val="006771B2"/>
    <w:rsid w:val="006959E6"/>
    <w:rsid w:val="006A1618"/>
    <w:rsid w:val="006A7027"/>
    <w:rsid w:val="006C0E7E"/>
    <w:rsid w:val="006C1A73"/>
    <w:rsid w:val="006C2A76"/>
    <w:rsid w:val="006C75D2"/>
    <w:rsid w:val="006D00D2"/>
    <w:rsid w:val="006D65BD"/>
    <w:rsid w:val="006F295A"/>
    <w:rsid w:val="006F5753"/>
    <w:rsid w:val="00700773"/>
    <w:rsid w:val="0070682D"/>
    <w:rsid w:val="00710503"/>
    <w:rsid w:val="00713036"/>
    <w:rsid w:val="007211AA"/>
    <w:rsid w:val="0072272A"/>
    <w:rsid w:val="00730E62"/>
    <w:rsid w:val="007707E9"/>
    <w:rsid w:val="0077194A"/>
    <w:rsid w:val="0079134E"/>
    <w:rsid w:val="007A285D"/>
    <w:rsid w:val="007B4764"/>
    <w:rsid w:val="007B4A15"/>
    <w:rsid w:val="007B6131"/>
    <w:rsid w:val="007B64DA"/>
    <w:rsid w:val="007E19CF"/>
    <w:rsid w:val="007F2416"/>
    <w:rsid w:val="007F602C"/>
    <w:rsid w:val="008014D5"/>
    <w:rsid w:val="00805BA7"/>
    <w:rsid w:val="00813E4D"/>
    <w:rsid w:val="008201DD"/>
    <w:rsid w:val="00820E94"/>
    <w:rsid w:val="0082117C"/>
    <w:rsid w:val="008259F7"/>
    <w:rsid w:val="00826C99"/>
    <w:rsid w:val="00830433"/>
    <w:rsid w:val="008311B3"/>
    <w:rsid w:val="00836033"/>
    <w:rsid w:val="0085029A"/>
    <w:rsid w:val="0086044D"/>
    <w:rsid w:val="00862598"/>
    <w:rsid w:val="00871140"/>
    <w:rsid w:val="008777D7"/>
    <w:rsid w:val="00885A38"/>
    <w:rsid w:val="008908DD"/>
    <w:rsid w:val="00891F59"/>
    <w:rsid w:val="0089294D"/>
    <w:rsid w:val="00893012"/>
    <w:rsid w:val="00894C62"/>
    <w:rsid w:val="008A2D7C"/>
    <w:rsid w:val="008B7CE4"/>
    <w:rsid w:val="008D29BC"/>
    <w:rsid w:val="008D4F86"/>
    <w:rsid w:val="00910D1F"/>
    <w:rsid w:val="0091358A"/>
    <w:rsid w:val="00915E4F"/>
    <w:rsid w:val="00930FA6"/>
    <w:rsid w:val="00931D56"/>
    <w:rsid w:val="00933955"/>
    <w:rsid w:val="009340C7"/>
    <w:rsid w:val="00943BC3"/>
    <w:rsid w:val="0094601D"/>
    <w:rsid w:val="009464AB"/>
    <w:rsid w:val="00952948"/>
    <w:rsid w:val="00954B39"/>
    <w:rsid w:val="00967E0D"/>
    <w:rsid w:val="00971DD5"/>
    <w:rsid w:val="00977187"/>
    <w:rsid w:val="00977FCF"/>
    <w:rsid w:val="00990234"/>
    <w:rsid w:val="009A0439"/>
    <w:rsid w:val="009A49E5"/>
    <w:rsid w:val="009A4C8C"/>
    <w:rsid w:val="009A6C29"/>
    <w:rsid w:val="009A7BFA"/>
    <w:rsid w:val="009B0DC3"/>
    <w:rsid w:val="009B29BE"/>
    <w:rsid w:val="009B4691"/>
    <w:rsid w:val="009C1A1F"/>
    <w:rsid w:val="009C3F11"/>
    <w:rsid w:val="009D6979"/>
    <w:rsid w:val="009E181E"/>
    <w:rsid w:val="009E5A54"/>
    <w:rsid w:val="009F0ABE"/>
    <w:rsid w:val="009F6804"/>
    <w:rsid w:val="00A03A18"/>
    <w:rsid w:val="00A23715"/>
    <w:rsid w:val="00A24272"/>
    <w:rsid w:val="00A262C7"/>
    <w:rsid w:val="00A35371"/>
    <w:rsid w:val="00A40CCD"/>
    <w:rsid w:val="00A41361"/>
    <w:rsid w:val="00A43676"/>
    <w:rsid w:val="00A53EB2"/>
    <w:rsid w:val="00A557C1"/>
    <w:rsid w:val="00A7214C"/>
    <w:rsid w:val="00A8327E"/>
    <w:rsid w:val="00A86FA1"/>
    <w:rsid w:val="00A87CB9"/>
    <w:rsid w:val="00A909A3"/>
    <w:rsid w:val="00AA5C39"/>
    <w:rsid w:val="00AB1857"/>
    <w:rsid w:val="00AB1AC7"/>
    <w:rsid w:val="00AB430D"/>
    <w:rsid w:val="00AB75BA"/>
    <w:rsid w:val="00AC157F"/>
    <w:rsid w:val="00AD0C1A"/>
    <w:rsid w:val="00AD69C7"/>
    <w:rsid w:val="00AD7B27"/>
    <w:rsid w:val="00AE57ED"/>
    <w:rsid w:val="00AE6E2D"/>
    <w:rsid w:val="00B16276"/>
    <w:rsid w:val="00B1675D"/>
    <w:rsid w:val="00B200BB"/>
    <w:rsid w:val="00B35306"/>
    <w:rsid w:val="00B40041"/>
    <w:rsid w:val="00B41DA2"/>
    <w:rsid w:val="00B4370C"/>
    <w:rsid w:val="00B5320D"/>
    <w:rsid w:val="00B549A4"/>
    <w:rsid w:val="00B646EF"/>
    <w:rsid w:val="00B664FD"/>
    <w:rsid w:val="00B67BCC"/>
    <w:rsid w:val="00B72C0F"/>
    <w:rsid w:val="00B7638E"/>
    <w:rsid w:val="00B774F9"/>
    <w:rsid w:val="00B87330"/>
    <w:rsid w:val="00B92FAF"/>
    <w:rsid w:val="00B934D6"/>
    <w:rsid w:val="00BA1435"/>
    <w:rsid w:val="00BA3DD3"/>
    <w:rsid w:val="00BA5FDD"/>
    <w:rsid w:val="00BB3169"/>
    <w:rsid w:val="00BB6C6C"/>
    <w:rsid w:val="00BC41B5"/>
    <w:rsid w:val="00BD1D85"/>
    <w:rsid w:val="00BD29BF"/>
    <w:rsid w:val="00BD791D"/>
    <w:rsid w:val="00BE317F"/>
    <w:rsid w:val="00BE7A7F"/>
    <w:rsid w:val="00BF44E7"/>
    <w:rsid w:val="00C039D5"/>
    <w:rsid w:val="00C21559"/>
    <w:rsid w:val="00C23741"/>
    <w:rsid w:val="00C276BB"/>
    <w:rsid w:val="00C35A0B"/>
    <w:rsid w:val="00C37FD3"/>
    <w:rsid w:val="00C463CD"/>
    <w:rsid w:val="00C511B6"/>
    <w:rsid w:val="00C51675"/>
    <w:rsid w:val="00C53C92"/>
    <w:rsid w:val="00C550AA"/>
    <w:rsid w:val="00C57029"/>
    <w:rsid w:val="00C674B9"/>
    <w:rsid w:val="00C709C8"/>
    <w:rsid w:val="00C756EF"/>
    <w:rsid w:val="00C82453"/>
    <w:rsid w:val="00C85E1F"/>
    <w:rsid w:val="00C91928"/>
    <w:rsid w:val="00CA0483"/>
    <w:rsid w:val="00CB0639"/>
    <w:rsid w:val="00CB1F21"/>
    <w:rsid w:val="00CB285F"/>
    <w:rsid w:val="00CC434D"/>
    <w:rsid w:val="00CC4C7C"/>
    <w:rsid w:val="00CE2294"/>
    <w:rsid w:val="00CF1A74"/>
    <w:rsid w:val="00CF3F44"/>
    <w:rsid w:val="00D046FA"/>
    <w:rsid w:val="00D33936"/>
    <w:rsid w:val="00D45A89"/>
    <w:rsid w:val="00D477CD"/>
    <w:rsid w:val="00D50EEE"/>
    <w:rsid w:val="00D54CB0"/>
    <w:rsid w:val="00D64013"/>
    <w:rsid w:val="00D66A34"/>
    <w:rsid w:val="00D70EAC"/>
    <w:rsid w:val="00D74E1C"/>
    <w:rsid w:val="00D874F8"/>
    <w:rsid w:val="00DA0375"/>
    <w:rsid w:val="00DA5EA6"/>
    <w:rsid w:val="00DC21F3"/>
    <w:rsid w:val="00DC2BFC"/>
    <w:rsid w:val="00DD49D8"/>
    <w:rsid w:val="00DE164A"/>
    <w:rsid w:val="00DE1942"/>
    <w:rsid w:val="00E03C53"/>
    <w:rsid w:val="00E17D2A"/>
    <w:rsid w:val="00E213E4"/>
    <w:rsid w:val="00E24B7A"/>
    <w:rsid w:val="00E25F0E"/>
    <w:rsid w:val="00E26148"/>
    <w:rsid w:val="00E351C3"/>
    <w:rsid w:val="00E3578B"/>
    <w:rsid w:val="00E3681E"/>
    <w:rsid w:val="00E509E3"/>
    <w:rsid w:val="00E5479B"/>
    <w:rsid w:val="00E54BE0"/>
    <w:rsid w:val="00E65B13"/>
    <w:rsid w:val="00E7061D"/>
    <w:rsid w:val="00EA3636"/>
    <w:rsid w:val="00EB0ADD"/>
    <w:rsid w:val="00EB4A58"/>
    <w:rsid w:val="00EC01DC"/>
    <w:rsid w:val="00EC14E9"/>
    <w:rsid w:val="00EC68D4"/>
    <w:rsid w:val="00ED3E6A"/>
    <w:rsid w:val="00EE774F"/>
    <w:rsid w:val="00EF283B"/>
    <w:rsid w:val="00F139D9"/>
    <w:rsid w:val="00F21EF1"/>
    <w:rsid w:val="00F22235"/>
    <w:rsid w:val="00F36943"/>
    <w:rsid w:val="00F60BA5"/>
    <w:rsid w:val="00F810E5"/>
    <w:rsid w:val="00F85432"/>
    <w:rsid w:val="00F90E62"/>
    <w:rsid w:val="00F93F99"/>
    <w:rsid w:val="00F943D3"/>
    <w:rsid w:val="00FA11C2"/>
    <w:rsid w:val="00FA6546"/>
    <w:rsid w:val="00FB4C68"/>
    <w:rsid w:val="00FC4E48"/>
    <w:rsid w:val="00FD0443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D8691"/>
  <w15:docId w15:val="{C2824F65-A3C7-494A-A165-7A0349E7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11">
    <w:name w:val="Заголовок №1_"/>
    <w:link w:val="12"/>
    <w:rsid w:val="006743CC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6743CC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3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ED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BC41B5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rmal (Web)"/>
    <w:basedOn w:val="a"/>
    <w:uiPriority w:val="99"/>
    <w:semiHidden/>
    <w:unhideWhenUsed/>
    <w:rsid w:val="005906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F3C48-72EB-4AAC-AE57-60D64846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днс</cp:lastModifiedBy>
  <cp:revision>3</cp:revision>
  <cp:lastPrinted>2020-03-29T19:20:00Z</cp:lastPrinted>
  <dcterms:created xsi:type="dcterms:W3CDTF">2020-05-06T10:06:00Z</dcterms:created>
  <dcterms:modified xsi:type="dcterms:W3CDTF">2020-05-06T10:07:00Z</dcterms:modified>
</cp:coreProperties>
</file>