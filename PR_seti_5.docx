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637CB" w14:textId="60DDC057" w:rsidR="00C23741" w:rsidRDefault="00C23741" w:rsidP="009A7BFA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</w:p>
    <w:p w14:paraId="0B1755CB" w14:textId="601DF34E" w:rsidR="00C23741" w:rsidRPr="0042293C" w:rsidRDefault="0042293C" w:rsidP="0042293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н</w:t>
      </w:r>
      <w:r w:rsidR="00C23741">
        <w:rPr>
          <w:sz w:val="28"/>
          <w:szCs w:val="28"/>
        </w:rPr>
        <w:t xml:space="preserve">астройка статической маршрутизации на устройствах </w:t>
      </w:r>
      <w:r w:rsidR="00C23741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ISCO</w:t>
      </w:r>
      <w:r>
        <w:rPr>
          <w:sz w:val="28"/>
          <w:szCs w:val="28"/>
        </w:rPr>
        <w:t>.</w:t>
      </w:r>
    </w:p>
    <w:p w14:paraId="094F504C" w14:textId="40A3EE39" w:rsidR="00B41DA2" w:rsidRDefault="00C23741" w:rsidP="0042293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2293C">
        <w:rPr>
          <w:sz w:val="28"/>
          <w:szCs w:val="28"/>
        </w:rPr>
        <w:t>с</w:t>
      </w:r>
      <w:r w:rsidRPr="005365F4">
        <w:rPr>
          <w:sz w:val="28"/>
          <w:szCs w:val="28"/>
        </w:rPr>
        <w:t xml:space="preserve">оздать </w:t>
      </w:r>
      <w:r>
        <w:rPr>
          <w:sz w:val="28"/>
          <w:szCs w:val="28"/>
        </w:rPr>
        <w:t xml:space="preserve">(сконфигурировать) изображённую </w:t>
      </w:r>
      <w:r w:rsidRPr="005365F4">
        <w:rPr>
          <w:sz w:val="28"/>
          <w:szCs w:val="28"/>
        </w:rPr>
        <w:t>исходную сеть статической маршрутизации.</w:t>
      </w:r>
    </w:p>
    <w:p w14:paraId="19430791" w14:textId="2794F98D" w:rsidR="00C23741" w:rsidRDefault="00B41DA2" w:rsidP="0042293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2293C">
        <w:rPr>
          <w:b/>
          <w:sz w:val="28"/>
          <w:szCs w:val="28"/>
        </w:rPr>
        <w:t>Используемые средства и оборудование: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IBM</w:t>
      </w:r>
      <w:r w:rsidRPr="00B41DA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PC</w:t>
      </w:r>
      <w:r w:rsidRPr="00B41D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совместимый компьютер с пакетом </w:t>
      </w:r>
      <w:r>
        <w:rPr>
          <w:sz w:val="28"/>
          <w:szCs w:val="28"/>
          <w:lang w:val="en-US"/>
        </w:rPr>
        <w:t>Cisco</w:t>
      </w:r>
      <w:r w:rsidRPr="00B41D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Packet</w:t>
      </w:r>
      <w:r w:rsidRPr="00B41D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Tracer</w:t>
      </w:r>
      <w:r>
        <w:rPr>
          <w:sz w:val="28"/>
          <w:szCs w:val="28"/>
        </w:rPr>
        <w:t>;</w:t>
      </w:r>
      <w:r w:rsidR="0042293C">
        <w:rPr>
          <w:sz w:val="28"/>
          <w:szCs w:val="28"/>
        </w:rPr>
        <w:t xml:space="preserve"> лабораторный стенд </w:t>
      </w:r>
      <w:r w:rsidR="0042293C">
        <w:rPr>
          <w:sz w:val="28"/>
          <w:szCs w:val="28"/>
          <w:lang w:val="en-US"/>
        </w:rPr>
        <w:t>Cisco</w:t>
      </w:r>
      <w:r w:rsidR="0042293C" w:rsidRPr="0042293C">
        <w:rPr>
          <w:sz w:val="28"/>
          <w:szCs w:val="28"/>
        </w:rPr>
        <w:t>.</w:t>
      </w:r>
    </w:p>
    <w:p w14:paraId="3B860FB5" w14:textId="1C205DFC" w:rsidR="00C23741" w:rsidRDefault="004706F1" w:rsidP="00C23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</w:t>
      </w:r>
      <w:r w:rsidR="00C23741">
        <w:rPr>
          <w:sz w:val="28"/>
          <w:szCs w:val="28"/>
        </w:rPr>
        <w:t xml:space="preserve"> работы необходимо промоделировать сеть, представленную на рисунке </w:t>
      </w:r>
      <w:r w:rsidR="00A8327E">
        <w:rPr>
          <w:sz w:val="28"/>
          <w:szCs w:val="28"/>
        </w:rPr>
        <w:t>1.</w:t>
      </w:r>
    </w:p>
    <w:p w14:paraId="211557EA" w14:textId="791DBCA2" w:rsidR="00C23741" w:rsidRDefault="003D01D7" w:rsidP="00C237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DA7BAE" wp14:editId="7B1EFAC9">
            <wp:extent cx="3705225" cy="3048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7896" w14:textId="742CA8A1" w:rsidR="00C23741" w:rsidRPr="0042293C" w:rsidRDefault="00C23741" w:rsidP="00C23741">
      <w:pPr>
        <w:spacing w:line="360" w:lineRule="auto"/>
        <w:ind w:firstLine="709"/>
        <w:jc w:val="center"/>
        <w:rPr>
          <w:szCs w:val="28"/>
        </w:rPr>
      </w:pPr>
      <w:r w:rsidRPr="0042293C">
        <w:rPr>
          <w:szCs w:val="28"/>
        </w:rPr>
        <w:t>Рис</w:t>
      </w:r>
      <w:r w:rsidR="0042293C" w:rsidRPr="0042293C">
        <w:rPr>
          <w:szCs w:val="28"/>
        </w:rPr>
        <w:t xml:space="preserve">унок 1 – </w:t>
      </w:r>
      <w:r w:rsidRPr="0042293C">
        <w:rPr>
          <w:szCs w:val="28"/>
        </w:rPr>
        <w:t>Исходная сеть</w:t>
      </w:r>
    </w:p>
    <w:p w14:paraId="3A50DE65" w14:textId="77777777" w:rsidR="00C23741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70A29B" w14:textId="0C391229" w:rsidR="00C23741" w:rsidRPr="0042293C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  <w:r w:rsidRPr="0042293C">
        <w:rPr>
          <w:sz w:val="28"/>
          <w:szCs w:val="28"/>
        </w:rPr>
        <w:t>Конфигуриро</w:t>
      </w:r>
      <w:r w:rsidR="0042293C">
        <w:rPr>
          <w:sz w:val="28"/>
          <w:szCs w:val="28"/>
        </w:rPr>
        <w:t>вание статической маршрутизации.</w:t>
      </w:r>
    </w:p>
    <w:p w14:paraId="3B1AECF3" w14:textId="77777777" w:rsidR="00C23741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сконфигурировать статическую маршрутизацию администратор должен знать маршруты ко всем удаленным сетям назначения, которые непосредственно не присоединены к данному маршрутизатору. </w:t>
      </w:r>
    </w:p>
    <w:p w14:paraId="1300FB8C" w14:textId="77777777" w:rsidR="00C23741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 команду ip route, чтобы сконфигурировать статическую маршрутизацию. Затем указ</w:t>
      </w:r>
      <w:bookmarkStart w:id="0" w:name="_GoBack"/>
      <w:bookmarkEnd w:id="0"/>
      <w:r>
        <w:rPr>
          <w:sz w:val="28"/>
          <w:szCs w:val="28"/>
        </w:rPr>
        <w:t xml:space="preserve">ываем адрес сети назначения, сетевую маску и адрес входного интерфейса следующего маршрутизатора на пути к адресату (шлюз).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интерфейсов узлов сети представлены в таблице 1.</w:t>
      </w:r>
    </w:p>
    <w:p w14:paraId="27BEF876" w14:textId="77777777" w:rsidR="00C23741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</w:p>
    <w:p w14:paraId="644E8F19" w14:textId="77777777" w:rsidR="00C23741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</w:p>
    <w:p w14:paraId="2365277D" w14:textId="77777777" w:rsidR="00C23741" w:rsidRDefault="00C23741" w:rsidP="0042293C">
      <w:pPr>
        <w:spacing w:line="360" w:lineRule="auto"/>
        <w:jc w:val="both"/>
        <w:rPr>
          <w:sz w:val="28"/>
          <w:szCs w:val="28"/>
        </w:rPr>
      </w:pPr>
    </w:p>
    <w:p w14:paraId="7AA8A1C0" w14:textId="77777777" w:rsidR="00C23741" w:rsidRPr="007C6427" w:rsidRDefault="00C23741" w:rsidP="00C23741">
      <w:pPr>
        <w:spacing w:line="360" w:lineRule="auto"/>
        <w:jc w:val="both"/>
        <w:rPr>
          <w:b/>
          <w:sz w:val="28"/>
          <w:szCs w:val="28"/>
        </w:rPr>
      </w:pPr>
      <w:r w:rsidRPr="007C6427">
        <w:rPr>
          <w:b/>
          <w:sz w:val="28"/>
          <w:szCs w:val="28"/>
        </w:rPr>
        <w:lastRenderedPageBreak/>
        <w:t>Таблица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2689"/>
        <w:gridCol w:w="2656"/>
        <w:gridCol w:w="2015"/>
      </w:tblGrid>
      <w:tr w:rsidR="00C23741" w:rsidRPr="002775C0" w14:paraId="2CFCE18A" w14:textId="77777777" w:rsidTr="000D1753">
        <w:trPr>
          <w:trHeight w:val="627"/>
          <w:jc w:val="center"/>
        </w:trPr>
        <w:tc>
          <w:tcPr>
            <w:tcW w:w="2211" w:type="dxa"/>
            <w:shd w:val="clear" w:color="auto" w:fill="auto"/>
          </w:tcPr>
          <w:p w14:paraId="32523D8F" w14:textId="77777777" w:rsidR="00C23741" w:rsidRPr="002775C0" w:rsidRDefault="00C23741" w:rsidP="000D1753">
            <w:pPr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</w:rPr>
              <w:t>Имя узла сети</w:t>
            </w:r>
          </w:p>
        </w:tc>
        <w:tc>
          <w:tcPr>
            <w:tcW w:w="2689" w:type="dxa"/>
            <w:shd w:val="clear" w:color="auto" w:fill="auto"/>
          </w:tcPr>
          <w:p w14:paraId="181065B4" w14:textId="77777777" w:rsidR="00C23741" w:rsidRPr="002775C0" w:rsidRDefault="00C23741" w:rsidP="000D1753">
            <w:pPr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</w:rPr>
              <w:t>Интерфейс</w:t>
            </w:r>
          </w:p>
        </w:tc>
        <w:tc>
          <w:tcPr>
            <w:tcW w:w="2656" w:type="dxa"/>
            <w:shd w:val="clear" w:color="auto" w:fill="auto"/>
          </w:tcPr>
          <w:p w14:paraId="481A5A32" w14:textId="77777777" w:rsidR="00C23741" w:rsidRPr="002775C0" w:rsidRDefault="00C23741" w:rsidP="000D1753">
            <w:pPr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IP-</w:t>
            </w:r>
            <w:r w:rsidRPr="002775C0">
              <w:rPr>
                <w:sz w:val="28"/>
                <w:szCs w:val="28"/>
              </w:rPr>
              <w:t>адрес интерфейса</w:t>
            </w:r>
          </w:p>
        </w:tc>
        <w:tc>
          <w:tcPr>
            <w:tcW w:w="2015" w:type="dxa"/>
            <w:shd w:val="clear" w:color="auto" w:fill="auto"/>
          </w:tcPr>
          <w:p w14:paraId="360305A8" w14:textId="77777777" w:rsidR="00C23741" w:rsidRPr="002775C0" w:rsidRDefault="00C23741" w:rsidP="000D1753">
            <w:pPr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IP</w:t>
            </w:r>
            <w:r w:rsidRPr="002775C0">
              <w:rPr>
                <w:sz w:val="28"/>
                <w:szCs w:val="28"/>
              </w:rPr>
              <w:t>-адрес шлюза</w:t>
            </w:r>
          </w:p>
        </w:tc>
      </w:tr>
      <w:tr w:rsidR="00C23741" w:rsidRPr="002775C0" w14:paraId="06114963" w14:textId="77777777" w:rsidTr="000D1753">
        <w:trPr>
          <w:trHeight w:val="477"/>
          <w:jc w:val="center"/>
        </w:trPr>
        <w:tc>
          <w:tcPr>
            <w:tcW w:w="2211" w:type="dxa"/>
            <w:vMerge w:val="restart"/>
            <w:shd w:val="clear" w:color="auto" w:fill="auto"/>
          </w:tcPr>
          <w:p w14:paraId="7C6526FF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2689" w:type="dxa"/>
            <w:shd w:val="clear" w:color="auto" w:fill="auto"/>
          </w:tcPr>
          <w:p w14:paraId="4F9609DC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656" w:type="dxa"/>
            <w:shd w:val="clear" w:color="auto" w:fill="auto"/>
          </w:tcPr>
          <w:p w14:paraId="4A05151D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192.168.6.1/26</w:t>
            </w:r>
          </w:p>
        </w:tc>
        <w:tc>
          <w:tcPr>
            <w:tcW w:w="2015" w:type="dxa"/>
            <w:shd w:val="clear" w:color="auto" w:fill="auto"/>
          </w:tcPr>
          <w:p w14:paraId="4007CB5B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</w:rPr>
              <w:t>-</w:t>
            </w:r>
          </w:p>
        </w:tc>
      </w:tr>
      <w:tr w:rsidR="00C23741" w:rsidRPr="002775C0" w14:paraId="27885C18" w14:textId="77777777" w:rsidTr="000D1753">
        <w:trPr>
          <w:trHeight w:val="143"/>
          <w:jc w:val="center"/>
        </w:trPr>
        <w:tc>
          <w:tcPr>
            <w:tcW w:w="2211" w:type="dxa"/>
            <w:vMerge/>
            <w:shd w:val="clear" w:color="auto" w:fill="auto"/>
          </w:tcPr>
          <w:p w14:paraId="603920F2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0AB1D6C8" w14:textId="4476BA26" w:rsidR="00C23741" w:rsidRPr="002775C0" w:rsidRDefault="005B741E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Serial0/</w:t>
            </w:r>
            <w:r>
              <w:rPr>
                <w:sz w:val="28"/>
                <w:szCs w:val="28"/>
              </w:rPr>
              <w:t>0</w:t>
            </w:r>
            <w:r w:rsidR="00C23741" w:rsidRPr="002775C0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656" w:type="dxa"/>
            <w:shd w:val="clear" w:color="auto" w:fill="auto"/>
          </w:tcPr>
          <w:p w14:paraId="63897B97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192.168.4.1/26</w:t>
            </w:r>
          </w:p>
        </w:tc>
        <w:tc>
          <w:tcPr>
            <w:tcW w:w="2015" w:type="dxa"/>
            <w:shd w:val="clear" w:color="auto" w:fill="auto"/>
          </w:tcPr>
          <w:p w14:paraId="2C572DE4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</w:rPr>
              <w:t>-</w:t>
            </w:r>
          </w:p>
        </w:tc>
      </w:tr>
      <w:tr w:rsidR="00C23741" w:rsidRPr="002775C0" w14:paraId="403AC347" w14:textId="77777777" w:rsidTr="000D1753">
        <w:trPr>
          <w:trHeight w:val="477"/>
          <w:jc w:val="center"/>
        </w:trPr>
        <w:tc>
          <w:tcPr>
            <w:tcW w:w="2211" w:type="dxa"/>
            <w:vMerge w:val="restart"/>
            <w:shd w:val="clear" w:color="auto" w:fill="auto"/>
          </w:tcPr>
          <w:p w14:paraId="3541DD82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2689" w:type="dxa"/>
            <w:shd w:val="clear" w:color="auto" w:fill="auto"/>
          </w:tcPr>
          <w:p w14:paraId="3ADBA76F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656" w:type="dxa"/>
            <w:shd w:val="clear" w:color="auto" w:fill="auto"/>
          </w:tcPr>
          <w:p w14:paraId="17B313AF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192.168.7.1/26</w:t>
            </w:r>
          </w:p>
        </w:tc>
        <w:tc>
          <w:tcPr>
            <w:tcW w:w="2015" w:type="dxa"/>
            <w:shd w:val="clear" w:color="auto" w:fill="auto"/>
          </w:tcPr>
          <w:p w14:paraId="4C06E98E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</w:rPr>
              <w:t>-</w:t>
            </w:r>
          </w:p>
        </w:tc>
      </w:tr>
      <w:tr w:rsidR="00C23741" w:rsidRPr="002775C0" w14:paraId="27CCB9D9" w14:textId="77777777" w:rsidTr="000D1753">
        <w:trPr>
          <w:trHeight w:val="143"/>
          <w:jc w:val="center"/>
        </w:trPr>
        <w:tc>
          <w:tcPr>
            <w:tcW w:w="2211" w:type="dxa"/>
            <w:vMerge/>
            <w:shd w:val="clear" w:color="auto" w:fill="auto"/>
          </w:tcPr>
          <w:p w14:paraId="29625AB4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3D3E720C" w14:textId="6FD992F8" w:rsidR="00C23741" w:rsidRPr="002775C0" w:rsidRDefault="005B741E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Serial0/</w:t>
            </w:r>
            <w:r>
              <w:rPr>
                <w:sz w:val="28"/>
                <w:szCs w:val="28"/>
              </w:rPr>
              <w:t>0</w:t>
            </w:r>
            <w:r w:rsidR="00C23741" w:rsidRPr="002775C0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656" w:type="dxa"/>
            <w:shd w:val="clear" w:color="auto" w:fill="auto"/>
          </w:tcPr>
          <w:p w14:paraId="1FAA1B37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192.168.4.2/26</w:t>
            </w:r>
          </w:p>
        </w:tc>
        <w:tc>
          <w:tcPr>
            <w:tcW w:w="2015" w:type="dxa"/>
            <w:shd w:val="clear" w:color="auto" w:fill="auto"/>
          </w:tcPr>
          <w:p w14:paraId="5BE2D330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</w:rPr>
              <w:t>-</w:t>
            </w:r>
          </w:p>
        </w:tc>
      </w:tr>
      <w:tr w:rsidR="00C23741" w:rsidRPr="002775C0" w14:paraId="4C638A49" w14:textId="77777777" w:rsidTr="000D1753">
        <w:trPr>
          <w:trHeight w:val="143"/>
          <w:jc w:val="center"/>
        </w:trPr>
        <w:tc>
          <w:tcPr>
            <w:tcW w:w="2211" w:type="dxa"/>
            <w:vMerge/>
            <w:shd w:val="clear" w:color="auto" w:fill="auto"/>
          </w:tcPr>
          <w:p w14:paraId="74027266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1CEBB894" w14:textId="39F62419" w:rsidR="00C23741" w:rsidRPr="002775C0" w:rsidRDefault="005B741E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Serial0/</w:t>
            </w:r>
            <w:r>
              <w:rPr>
                <w:sz w:val="28"/>
                <w:szCs w:val="28"/>
              </w:rPr>
              <w:t>0</w:t>
            </w:r>
            <w:r w:rsidR="00C23741" w:rsidRPr="002775C0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656" w:type="dxa"/>
            <w:shd w:val="clear" w:color="auto" w:fill="auto"/>
          </w:tcPr>
          <w:p w14:paraId="1A14D378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192.168.5.1/26</w:t>
            </w:r>
          </w:p>
        </w:tc>
        <w:tc>
          <w:tcPr>
            <w:tcW w:w="2015" w:type="dxa"/>
            <w:shd w:val="clear" w:color="auto" w:fill="auto"/>
          </w:tcPr>
          <w:p w14:paraId="2C0163EF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</w:rPr>
              <w:t>-</w:t>
            </w:r>
          </w:p>
        </w:tc>
      </w:tr>
      <w:tr w:rsidR="00C23741" w:rsidRPr="002775C0" w14:paraId="0F3BEC95" w14:textId="77777777" w:rsidTr="000D1753">
        <w:trPr>
          <w:trHeight w:val="463"/>
          <w:jc w:val="center"/>
        </w:trPr>
        <w:tc>
          <w:tcPr>
            <w:tcW w:w="2211" w:type="dxa"/>
            <w:vMerge w:val="restart"/>
            <w:shd w:val="clear" w:color="auto" w:fill="auto"/>
          </w:tcPr>
          <w:p w14:paraId="21BCF0C8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2689" w:type="dxa"/>
            <w:shd w:val="clear" w:color="auto" w:fill="auto"/>
          </w:tcPr>
          <w:p w14:paraId="686DEF76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FastEthernet0/0</w:t>
            </w:r>
          </w:p>
        </w:tc>
        <w:tc>
          <w:tcPr>
            <w:tcW w:w="2656" w:type="dxa"/>
            <w:shd w:val="clear" w:color="auto" w:fill="auto"/>
          </w:tcPr>
          <w:p w14:paraId="5C8874A8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192.168.8.1/26</w:t>
            </w:r>
          </w:p>
        </w:tc>
        <w:tc>
          <w:tcPr>
            <w:tcW w:w="2015" w:type="dxa"/>
            <w:shd w:val="clear" w:color="auto" w:fill="auto"/>
          </w:tcPr>
          <w:p w14:paraId="79F0355B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</w:rPr>
              <w:t>-</w:t>
            </w:r>
          </w:p>
        </w:tc>
      </w:tr>
      <w:tr w:rsidR="00C23741" w:rsidRPr="002775C0" w14:paraId="00535D86" w14:textId="77777777" w:rsidTr="000D1753">
        <w:trPr>
          <w:trHeight w:val="143"/>
          <w:jc w:val="center"/>
        </w:trPr>
        <w:tc>
          <w:tcPr>
            <w:tcW w:w="2211" w:type="dxa"/>
            <w:vMerge/>
            <w:shd w:val="clear" w:color="auto" w:fill="auto"/>
          </w:tcPr>
          <w:p w14:paraId="08EFC1A9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70E52657" w14:textId="191DFB94" w:rsidR="00C23741" w:rsidRPr="002775C0" w:rsidRDefault="005B741E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Serial0/</w:t>
            </w:r>
            <w:r>
              <w:rPr>
                <w:sz w:val="28"/>
                <w:szCs w:val="28"/>
              </w:rPr>
              <w:t>0</w:t>
            </w:r>
            <w:r w:rsidR="00C23741" w:rsidRPr="002775C0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656" w:type="dxa"/>
            <w:shd w:val="clear" w:color="auto" w:fill="auto"/>
          </w:tcPr>
          <w:p w14:paraId="21FCCF6B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192.168.5.2/26</w:t>
            </w:r>
          </w:p>
        </w:tc>
        <w:tc>
          <w:tcPr>
            <w:tcW w:w="2015" w:type="dxa"/>
            <w:shd w:val="clear" w:color="auto" w:fill="auto"/>
          </w:tcPr>
          <w:p w14:paraId="7AAE006D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</w:rPr>
              <w:t>-</w:t>
            </w:r>
          </w:p>
        </w:tc>
      </w:tr>
      <w:tr w:rsidR="00C23741" w:rsidRPr="002775C0" w14:paraId="763DB730" w14:textId="77777777" w:rsidTr="000D1753">
        <w:trPr>
          <w:trHeight w:val="477"/>
          <w:jc w:val="center"/>
        </w:trPr>
        <w:tc>
          <w:tcPr>
            <w:tcW w:w="2211" w:type="dxa"/>
            <w:shd w:val="clear" w:color="auto" w:fill="auto"/>
          </w:tcPr>
          <w:p w14:paraId="19377DD4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PC0</w:t>
            </w:r>
          </w:p>
        </w:tc>
        <w:tc>
          <w:tcPr>
            <w:tcW w:w="2689" w:type="dxa"/>
            <w:shd w:val="clear" w:color="auto" w:fill="auto"/>
          </w:tcPr>
          <w:p w14:paraId="00E2DE93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656" w:type="dxa"/>
            <w:shd w:val="clear" w:color="auto" w:fill="auto"/>
          </w:tcPr>
          <w:p w14:paraId="1A8163DC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192.168.6.2/26</w:t>
            </w:r>
          </w:p>
        </w:tc>
        <w:tc>
          <w:tcPr>
            <w:tcW w:w="2015" w:type="dxa"/>
            <w:shd w:val="clear" w:color="auto" w:fill="auto"/>
          </w:tcPr>
          <w:p w14:paraId="70E0AC45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192.168.6.1/26</w:t>
            </w:r>
          </w:p>
        </w:tc>
      </w:tr>
      <w:tr w:rsidR="00C23741" w:rsidRPr="002775C0" w14:paraId="6637B87F" w14:textId="77777777" w:rsidTr="000D1753">
        <w:trPr>
          <w:trHeight w:val="477"/>
          <w:jc w:val="center"/>
        </w:trPr>
        <w:tc>
          <w:tcPr>
            <w:tcW w:w="2211" w:type="dxa"/>
            <w:shd w:val="clear" w:color="auto" w:fill="auto"/>
          </w:tcPr>
          <w:p w14:paraId="38A99843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2689" w:type="dxa"/>
            <w:shd w:val="clear" w:color="auto" w:fill="auto"/>
          </w:tcPr>
          <w:p w14:paraId="5D430480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656" w:type="dxa"/>
            <w:shd w:val="clear" w:color="auto" w:fill="auto"/>
          </w:tcPr>
          <w:p w14:paraId="6F108B3F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192.168.7.2/26</w:t>
            </w:r>
          </w:p>
        </w:tc>
        <w:tc>
          <w:tcPr>
            <w:tcW w:w="2015" w:type="dxa"/>
            <w:shd w:val="clear" w:color="auto" w:fill="auto"/>
          </w:tcPr>
          <w:p w14:paraId="68BAED8A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192.168.7.1/26</w:t>
            </w:r>
          </w:p>
        </w:tc>
      </w:tr>
      <w:tr w:rsidR="00C23741" w:rsidRPr="002775C0" w14:paraId="4C316071" w14:textId="77777777" w:rsidTr="000D1753">
        <w:trPr>
          <w:trHeight w:val="492"/>
          <w:jc w:val="center"/>
        </w:trPr>
        <w:tc>
          <w:tcPr>
            <w:tcW w:w="2211" w:type="dxa"/>
            <w:shd w:val="clear" w:color="auto" w:fill="auto"/>
          </w:tcPr>
          <w:p w14:paraId="02ADD986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PC2</w:t>
            </w:r>
          </w:p>
        </w:tc>
        <w:tc>
          <w:tcPr>
            <w:tcW w:w="2689" w:type="dxa"/>
            <w:shd w:val="clear" w:color="auto" w:fill="auto"/>
          </w:tcPr>
          <w:p w14:paraId="627EA70B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FastEthernet0</w:t>
            </w:r>
          </w:p>
        </w:tc>
        <w:tc>
          <w:tcPr>
            <w:tcW w:w="2656" w:type="dxa"/>
            <w:shd w:val="clear" w:color="auto" w:fill="auto"/>
          </w:tcPr>
          <w:p w14:paraId="2FDB4823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</w:rPr>
            </w:pPr>
            <w:r w:rsidRPr="002775C0">
              <w:rPr>
                <w:sz w:val="28"/>
                <w:szCs w:val="28"/>
                <w:lang w:val="en-US"/>
              </w:rPr>
              <w:t>192.168.8.2/26</w:t>
            </w:r>
          </w:p>
        </w:tc>
        <w:tc>
          <w:tcPr>
            <w:tcW w:w="2015" w:type="dxa"/>
            <w:shd w:val="clear" w:color="auto" w:fill="auto"/>
          </w:tcPr>
          <w:p w14:paraId="0A6B29DB" w14:textId="77777777" w:rsidR="00C23741" w:rsidRPr="002775C0" w:rsidRDefault="00C23741" w:rsidP="000D175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775C0">
              <w:rPr>
                <w:sz w:val="28"/>
                <w:szCs w:val="28"/>
                <w:lang w:val="en-US"/>
              </w:rPr>
              <w:t>192.168.8.1/26</w:t>
            </w:r>
          </w:p>
        </w:tc>
      </w:tr>
    </w:tbl>
    <w:p w14:paraId="1D4DBD7F" w14:textId="77777777" w:rsidR="00C23741" w:rsidRPr="007C6427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</w:p>
    <w:p w14:paraId="193E3BD3" w14:textId="4BBB25F7" w:rsidR="00C23741" w:rsidRPr="009A7BFA" w:rsidRDefault="00C23741" w:rsidP="009A7B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Конфигурирование статической м</w:t>
      </w:r>
      <w:r w:rsidR="009A7BFA">
        <w:rPr>
          <w:sz w:val="28"/>
          <w:szCs w:val="28"/>
        </w:rPr>
        <w:t xml:space="preserve">аршрутизации на маршрутизаторе </w:t>
      </w:r>
      <w:r>
        <w:rPr>
          <w:sz w:val="28"/>
          <w:szCs w:val="28"/>
        </w:rPr>
        <w:t>R</w:t>
      </w:r>
      <w:r w:rsidRPr="009A7BFA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389CFD1" w14:textId="44A04A8B" w:rsidR="00C23741" w:rsidRDefault="003D01D7" w:rsidP="00C2374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45880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34.25pt">
            <v:imagedata r:id="rId9" o:title="1"/>
          </v:shape>
        </w:pict>
      </w:r>
    </w:p>
    <w:p w14:paraId="58F64750" w14:textId="77777777" w:rsidR="00C23741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Конфигурирование статической маршрутизации на</w:t>
      </w:r>
      <w:r w:rsidRPr="00B3756E">
        <w:rPr>
          <w:sz w:val="28"/>
          <w:szCs w:val="28"/>
        </w:rPr>
        <w:t xml:space="preserve"> </w:t>
      </w:r>
      <w:r>
        <w:rPr>
          <w:sz w:val="28"/>
          <w:szCs w:val="28"/>
        </w:rPr>
        <w:t>маршрутизаторе R</w:t>
      </w:r>
      <w:r w:rsidRPr="00B3756E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7B1A9F5A" w14:textId="58EF9832" w:rsidR="00C23741" w:rsidRDefault="003D01D7" w:rsidP="00C23741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pict w14:anchorId="7AAE96BE">
          <v:shape id="_x0000_i1026" type="#_x0000_t75" style="width:356.25pt;height:75.75pt">
            <v:imagedata r:id="rId10" o:title="2"/>
          </v:shape>
        </w:pict>
      </w:r>
    </w:p>
    <w:p w14:paraId="476030FD" w14:textId="77777777" w:rsidR="00C23741" w:rsidRPr="00C23741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Конфигурирование статической маршрутизации на маршрутизаторе R</w:t>
      </w:r>
      <w:r w:rsidRPr="00B3756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</w:p>
    <w:p w14:paraId="504425F6" w14:textId="48153DF8" w:rsidR="00C23741" w:rsidRDefault="003D01D7" w:rsidP="00C23741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pict w14:anchorId="71F73F83">
          <v:shape id="_x0000_i1027" type="#_x0000_t75" style="width:336pt;height:99.75pt">
            <v:imagedata r:id="rId11" o:title="3"/>
          </v:shape>
        </w:pict>
      </w:r>
    </w:p>
    <w:p w14:paraId="61713637" w14:textId="3F95F148" w:rsidR="00C23741" w:rsidRDefault="00C23741" w:rsidP="00C237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Проверим таблицу маршрутизации командами show ip rou</w:t>
      </w:r>
      <w:r w:rsidR="009A7BFA">
        <w:rPr>
          <w:sz w:val="28"/>
          <w:szCs w:val="28"/>
        </w:rPr>
        <w:t>te и ping (рисунок 2-4</w:t>
      </w:r>
      <w:r>
        <w:rPr>
          <w:sz w:val="28"/>
          <w:szCs w:val="28"/>
        </w:rPr>
        <w:t xml:space="preserve">). </w:t>
      </w:r>
    </w:p>
    <w:p w14:paraId="4F39D2BE" w14:textId="5C7D677C" w:rsidR="00C23741" w:rsidRDefault="003D01D7" w:rsidP="009A7BF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F7DC0F" wp14:editId="2CC20763">
            <wp:extent cx="558165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990A" w14:textId="61C26DE7" w:rsidR="00C23741" w:rsidRPr="009A7BFA" w:rsidRDefault="00C23741" w:rsidP="009A7BFA">
      <w:pPr>
        <w:spacing w:line="360" w:lineRule="auto"/>
        <w:jc w:val="center"/>
        <w:rPr>
          <w:szCs w:val="28"/>
        </w:rPr>
      </w:pPr>
      <w:r w:rsidRPr="009A7BFA">
        <w:rPr>
          <w:szCs w:val="28"/>
        </w:rPr>
        <w:t>Рис</w:t>
      </w:r>
      <w:r w:rsidR="009A7BFA" w:rsidRPr="009A7BFA">
        <w:rPr>
          <w:szCs w:val="28"/>
        </w:rPr>
        <w:t xml:space="preserve">унок 2 – </w:t>
      </w:r>
      <w:r w:rsidRPr="009A7BFA">
        <w:rPr>
          <w:szCs w:val="28"/>
        </w:rPr>
        <w:t>Проверка статической маршрутизации</w:t>
      </w:r>
    </w:p>
    <w:p w14:paraId="2D3A028E" w14:textId="77777777" w:rsidR="00C23741" w:rsidRPr="00506590" w:rsidRDefault="00C23741" w:rsidP="00C2374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580C70C" w14:textId="49CC94D0" w:rsidR="00C23741" w:rsidRDefault="00E509E3" w:rsidP="009A7BF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5CA9A" wp14:editId="7A8DC051">
            <wp:extent cx="4320000" cy="2079206"/>
            <wp:effectExtent l="0" t="0" r="4445" b="0"/>
            <wp:docPr id="88329" name="Рисунок 88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D972" w14:textId="21E3A95B" w:rsidR="00C23741" w:rsidRDefault="00C23741" w:rsidP="009A7BFA">
      <w:pPr>
        <w:spacing w:line="360" w:lineRule="auto"/>
        <w:jc w:val="center"/>
        <w:rPr>
          <w:szCs w:val="28"/>
        </w:rPr>
      </w:pPr>
      <w:r w:rsidRPr="009A7BFA">
        <w:rPr>
          <w:szCs w:val="28"/>
        </w:rPr>
        <w:t>Рис</w:t>
      </w:r>
      <w:r w:rsidR="009A7BFA" w:rsidRPr="009A7BFA">
        <w:rPr>
          <w:szCs w:val="28"/>
        </w:rPr>
        <w:t>унок 3 –</w:t>
      </w:r>
      <w:r w:rsidRPr="009A7BFA">
        <w:rPr>
          <w:szCs w:val="28"/>
        </w:rPr>
        <w:t xml:space="preserve"> Проверка доступности хоста с адресом 192.168.7.2</w:t>
      </w:r>
    </w:p>
    <w:p w14:paraId="37166E71" w14:textId="77777777" w:rsidR="009A7BFA" w:rsidRPr="009A7BFA" w:rsidRDefault="009A7BFA" w:rsidP="009A7BFA">
      <w:pPr>
        <w:spacing w:line="360" w:lineRule="auto"/>
        <w:jc w:val="center"/>
        <w:rPr>
          <w:szCs w:val="28"/>
        </w:rPr>
      </w:pPr>
    </w:p>
    <w:p w14:paraId="1682CC33" w14:textId="65AAB2F7" w:rsidR="00C23741" w:rsidRDefault="00E509E3" w:rsidP="009A7BF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A09B93" wp14:editId="6282477D">
            <wp:extent cx="4320000" cy="2061325"/>
            <wp:effectExtent l="0" t="0" r="4445" b="0"/>
            <wp:docPr id="88330" name="Рисунок 88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594" w14:textId="48BF7167" w:rsidR="00C23741" w:rsidRPr="009A7BFA" w:rsidRDefault="009A7BFA" w:rsidP="009A7BFA">
      <w:pPr>
        <w:spacing w:line="360" w:lineRule="auto"/>
        <w:jc w:val="center"/>
        <w:rPr>
          <w:szCs w:val="28"/>
        </w:rPr>
      </w:pPr>
      <w:r w:rsidRPr="009A7BFA">
        <w:rPr>
          <w:szCs w:val="28"/>
        </w:rPr>
        <w:t>Рисунок 4 –</w:t>
      </w:r>
      <w:r w:rsidR="00C23741" w:rsidRPr="009A7BFA">
        <w:rPr>
          <w:szCs w:val="28"/>
        </w:rPr>
        <w:t xml:space="preserve"> Проверка доступности интерфейса маршрутизатора </w:t>
      </w:r>
      <w:r w:rsidR="00C23741" w:rsidRPr="009A7BFA">
        <w:rPr>
          <w:szCs w:val="28"/>
          <w:lang w:val="en-US"/>
        </w:rPr>
        <w:t>R</w:t>
      </w:r>
      <w:r w:rsidR="00C23741" w:rsidRPr="009A7BFA">
        <w:rPr>
          <w:szCs w:val="28"/>
        </w:rPr>
        <w:t>2.</w:t>
      </w:r>
    </w:p>
    <w:p w14:paraId="1C111544" w14:textId="77777777" w:rsidR="00C23741" w:rsidRDefault="00C23741" w:rsidP="009A7BFA">
      <w:pPr>
        <w:spacing w:line="360" w:lineRule="auto"/>
        <w:jc w:val="both"/>
        <w:rPr>
          <w:b/>
          <w:sz w:val="28"/>
          <w:szCs w:val="28"/>
        </w:rPr>
      </w:pPr>
    </w:p>
    <w:p w14:paraId="566992F7" w14:textId="77777777" w:rsidR="00C23741" w:rsidRPr="00CE190A" w:rsidRDefault="00C23741" w:rsidP="009A7BFA">
      <w:pPr>
        <w:spacing w:line="360" w:lineRule="auto"/>
        <w:jc w:val="center"/>
        <w:rPr>
          <w:b/>
          <w:sz w:val="28"/>
          <w:szCs w:val="28"/>
        </w:rPr>
      </w:pPr>
      <w:r w:rsidRPr="00CE190A">
        <w:rPr>
          <w:b/>
          <w:sz w:val="28"/>
          <w:szCs w:val="28"/>
        </w:rPr>
        <w:t>Контрольные вопросы.</w:t>
      </w:r>
    </w:p>
    <w:p w14:paraId="2B37EF97" w14:textId="35711F67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23741">
        <w:rPr>
          <w:sz w:val="28"/>
          <w:szCs w:val="28"/>
        </w:rPr>
        <w:t xml:space="preserve">В чем преимущества статической маршрутизации?  </w:t>
      </w:r>
    </w:p>
    <w:p w14:paraId="1BEF2FE0" w14:textId="4FCE800B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23741">
        <w:rPr>
          <w:sz w:val="28"/>
          <w:szCs w:val="28"/>
        </w:rPr>
        <w:t xml:space="preserve">Дайте характеристику параметрам статической таблицы маршрутизации?  </w:t>
      </w:r>
    </w:p>
    <w:p w14:paraId="420C6ACF" w14:textId="401306BB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23741">
        <w:rPr>
          <w:sz w:val="28"/>
          <w:szCs w:val="28"/>
        </w:rPr>
        <w:t xml:space="preserve">Какие этапы при установке устройства присущи маршрутизаторам компании Cisco, но отсутствуют у коммутаторов?  </w:t>
      </w:r>
    </w:p>
    <w:p w14:paraId="716A5725" w14:textId="34F5FA84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23741">
        <w:rPr>
          <w:sz w:val="28"/>
          <w:szCs w:val="28"/>
        </w:rPr>
        <w:t xml:space="preserve">Какую из указанных ниже команд можно встретить в интерфейсе командной строки маршрутизатора, но не коммутатора?  </w:t>
      </w:r>
    </w:p>
    <w:p w14:paraId="179E1F61" w14:textId="5B9877D6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C23741">
        <w:rPr>
          <w:sz w:val="28"/>
          <w:szCs w:val="28"/>
        </w:rPr>
        <w:t xml:space="preserve"> команда cloc rate;  </w:t>
      </w:r>
    </w:p>
    <w:p w14:paraId="28268629" w14:textId="033A3D70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C23741">
        <w:rPr>
          <w:sz w:val="28"/>
          <w:szCs w:val="28"/>
        </w:rPr>
        <w:t xml:space="preserve"> команда ip address маска адрес;</w:t>
      </w:r>
    </w:p>
    <w:p w14:paraId="68F59607" w14:textId="6C53AC5B" w:rsidR="00C23741" w:rsidRPr="00850231" w:rsidRDefault="009A7BFA" w:rsidP="009A7BFA">
      <w:pPr>
        <w:spacing w:line="360" w:lineRule="auto"/>
        <w:jc w:val="both"/>
        <w:rPr>
          <w:sz w:val="28"/>
          <w:szCs w:val="28"/>
          <w:lang w:val="en-US"/>
        </w:rPr>
      </w:pPr>
      <w:r w:rsidRPr="009A7BFA">
        <w:rPr>
          <w:sz w:val="28"/>
          <w:szCs w:val="28"/>
          <w:lang w:val="en-US"/>
        </w:rPr>
        <w:t>–</w:t>
      </w:r>
      <w:r w:rsidR="00C23741" w:rsidRPr="009A7BFA">
        <w:rPr>
          <w:sz w:val="28"/>
          <w:szCs w:val="28"/>
          <w:lang w:val="en-US"/>
        </w:rPr>
        <w:t xml:space="preserve"> </w:t>
      </w:r>
      <w:r w:rsidR="00C23741">
        <w:rPr>
          <w:sz w:val="28"/>
          <w:szCs w:val="28"/>
        </w:rPr>
        <w:t>команда</w:t>
      </w:r>
      <w:r w:rsidR="00C23741" w:rsidRPr="00850231">
        <w:rPr>
          <w:sz w:val="28"/>
          <w:szCs w:val="28"/>
          <w:lang w:val="en-US"/>
        </w:rPr>
        <w:t xml:space="preserve"> ip address dhcp;</w:t>
      </w:r>
    </w:p>
    <w:p w14:paraId="30898128" w14:textId="61080184" w:rsidR="00C23741" w:rsidRPr="003D01D7" w:rsidRDefault="009A7BFA" w:rsidP="009A7BFA">
      <w:pPr>
        <w:spacing w:line="360" w:lineRule="auto"/>
        <w:jc w:val="both"/>
        <w:rPr>
          <w:sz w:val="28"/>
          <w:szCs w:val="28"/>
          <w:lang w:val="en-US"/>
        </w:rPr>
      </w:pPr>
      <w:r w:rsidRPr="003D01D7">
        <w:rPr>
          <w:sz w:val="28"/>
          <w:szCs w:val="28"/>
          <w:lang w:val="en-US"/>
        </w:rPr>
        <w:t>–</w:t>
      </w:r>
      <w:r w:rsidR="00C23741" w:rsidRPr="003D01D7">
        <w:rPr>
          <w:sz w:val="28"/>
          <w:szCs w:val="28"/>
          <w:lang w:val="en-US"/>
        </w:rPr>
        <w:t xml:space="preserve"> </w:t>
      </w:r>
      <w:r w:rsidR="00C23741">
        <w:rPr>
          <w:sz w:val="28"/>
          <w:szCs w:val="28"/>
        </w:rPr>
        <w:t>команда</w:t>
      </w:r>
      <w:r w:rsidR="00C23741" w:rsidRPr="003D01D7">
        <w:rPr>
          <w:sz w:val="28"/>
          <w:szCs w:val="28"/>
          <w:lang w:val="en-US"/>
        </w:rPr>
        <w:t xml:space="preserve"> </w:t>
      </w:r>
      <w:r w:rsidR="00C23741" w:rsidRPr="00850231">
        <w:rPr>
          <w:sz w:val="28"/>
          <w:szCs w:val="28"/>
          <w:lang w:val="en-US"/>
        </w:rPr>
        <w:t>interface</w:t>
      </w:r>
      <w:r w:rsidR="00C23741" w:rsidRPr="003D01D7">
        <w:rPr>
          <w:sz w:val="28"/>
          <w:szCs w:val="28"/>
          <w:lang w:val="en-US"/>
        </w:rPr>
        <w:t xml:space="preserve"> </w:t>
      </w:r>
      <w:r w:rsidR="00C23741" w:rsidRPr="00850231">
        <w:rPr>
          <w:sz w:val="28"/>
          <w:szCs w:val="28"/>
          <w:lang w:val="en-US"/>
        </w:rPr>
        <w:t>vlan</w:t>
      </w:r>
      <w:r w:rsidR="00C23741" w:rsidRPr="003D01D7">
        <w:rPr>
          <w:sz w:val="28"/>
          <w:szCs w:val="28"/>
          <w:lang w:val="en-US"/>
        </w:rPr>
        <w:t xml:space="preserve"> 1.  </w:t>
      </w:r>
    </w:p>
    <w:p w14:paraId="262CA39D" w14:textId="3A7E4A4B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Чем </w:t>
      </w:r>
      <w:r w:rsidR="00C23741">
        <w:rPr>
          <w:sz w:val="28"/>
          <w:szCs w:val="28"/>
        </w:rPr>
        <w:t xml:space="preserve">отличаются интерфейсы командной строки маршрутизатора и коммутатора компании Cisco?  </w:t>
      </w:r>
    </w:p>
    <w:p w14:paraId="198D8DD6" w14:textId="19F4F5CA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23741">
        <w:rPr>
          <w:sz w:val="28"/>
          <w:szCs w:val="28"/>
        </w:rPr>
        <w:t xml:space="preserve">Какая из указанных ниже команд не покажет настройки IPадресов и масок в устройстве?  </w:t>
      </w:r>
    </w:p>
    <w:p w14:paraId="66870F60" w14:textId="7E93801B" w:rsidR="00C23741" w:rsidRPr="009A7BFA" w:rsidRDefault="009A7BFA" w:rsidP="009A7BFA">
      <w:pPr>
        <w:spacing w:line="360" w:lineRule="auto"/>
        <w:jc w:val="both"/>
        <w:rPr>
          <w:sz w:val="28"/>
          <w:szCs w:val="28"/>
          <w:lang w:val="en-US"/>
        </w:rPr>
      </w:pPr>
      <w:r w:rsidRPr="009A7BFA">
        <w:rPr>
          <w:sz w:val="28"/>
          <w:szCs w:val="28"/>
          <w:lang w:val="en-US"/>
        </w:rPr>
        <w:t xml:space="preserve">– </w:t>
      </w:r>
      <w:r w:rsidR="00C23741" w:rsidRPr="005365F4">
        <w:rPr>
          <w:sz w:val="28"/>
          <w:szCs w:val="28"/>
          <w:lang w:val="en-US"/>
        </w:rPr>
        <w:t>show</w:t>
      </w:r>
      <w:r w:rsidR="00C23741" w:rsidRPr="009A7BFA">
        <w:rPr>
          <w:sz w:val="28"/>
          <w:szCs w:val="28"/>
          <w:lang w:val="en-US"/>
        </w:rPr>
        <w:t xml:space="preserve"> </w:t>
      </w:r>
      <w:r w:rsidR="00C23741" w:rsidRPr="005365F4">
        <w:rPr>
          <w:sz w:val="28"/>
          <w:szCs w:val="28"/>
          <w:lang w:val="en-US"/>
        </w:rPr>
        <w:t>running</w:t>
      </w:r>
      <w:r w:rsidR="00C23741" w:rsidRPr="009A7BFA">
        <w:rPr>
          <w:sz w:val="28"/>
          <w:szCs w:val="28"/>
          <w:lang w:val="en-US"/>
        </w:rPr>
        <w:t>-</w:t>
      </w:r>
      <w:r w:rsidR="00C23741" w:rsidRPr="005365F4">
        <w:rPr>
          <w:sz w:val="28"/>
          <w:szCs w:val="28"/>
          <w:lang w:val="en-US"/>
        </w:rPr>
        <w:t>config</w:t>
      </w:r>
      <w:r w:rsidR="00C23741" w:rsidRPr="009A7BFA">
        <w:rPr>
          <w:sz w:val="28"/>
          <w:szCs w:val="28"/>
          <w:lang w:val="en-US"/>
        </w:rPr>
        <w:t xml:space="preserve">;  </w:t>
      </w:r>
    </w:p>
    <w:p w14:paraId="6665BE66" w14:textId="5FC61A63" w:rsidR="00C23741" w:rsidRPr="00850231" w:rsidRDefault="0091358A" w:rsidP="009A7BF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</w:t>
      </w:r>
      <w:r w:rsidR="00C23741" w:rsidRPr="009A7BFA">
        <w:rPr>
          <w:sz w:val="28"/>
          <w:szCs w:val="28"/>
          <w:lang w:val="en-US"/>
        </w:rPr>
        <w:t xml:space="preserve"> </w:t>
      </w:r>
      <w:r w:rsidR="00C23741">
        <w:rPr>
          <w:sz w:val="28"/>
          <w:szCs w:val="28"/>
          <w:lang w:val="en-US"/>
        </w:rPr>
        <w:t>show</w:t>
      </w:r>
      <w:r w:rsidR="00C23741" w:rsidRPr="009A7BFA">
        <w:rPr>
          <w:sz w:val="28"/>
          <w:szCs w:val="28"/>
          <w:lang w:val="en-US"/>
        </w:rPr>
        <w:t xml:space="preserve"> </w:t>
      </w:r>
      <w:r w:rsidR="00C23741">
        <w:rPr>
          <w:sz w:val="28"/>
          <w:szCs w:val="28"/>
          <w:lang w:val="en-US"/>
        </w:rPr>
        <w:t>protocol</w:t>
      </w:r>
      <w:r w:rsidR="00C23741" w:rsidRPr="009A7BFA">
        <w:rPr>
          <w:sz w:val="28"/>
          <w:szCs w:val="28"/>
          <w:lang w:val="en-US"/>
        </w:rPr>
        <w:t xml:space="preserve"> </w:t>
      </w:r>
      <w:r w:rsidR="00C23741">
        <w:rPr>
          <w:sz w:val="28"/>
          <w:szCs w:val="28"/>
        </w:rPr>
        <w:t>тип</w:t>
      </w:r>
      <w:r w:rsidR="00C23741">
        <w:rPr>
          <w:sz w:val="28"/>
          <w:szCs w:val="28"/>
          <w:lang w:val="en-US"/>
        </w:rPr>
        <w:t xml:space="preserve"> </w:t>
      </w:r>
      <w:r w:rsidR="00C23741">
        <w:rPr>
          <w:sz w:val="28"/>
          <w:szCs w:val="28"/>
        </w:rPr>
        <w:t>номер</w:t>
      </w:r>
      <w:r w:rsidR="00C23741">
        <w:rPr>
          <w:sz w:val="28"/>
          <w:szCs w:val="28"/>
          <w:lang w:val="en-US"/>
        </w:rPr>
        <w:t>;</w:t>
      </w:r>
    </w:p>
    <w:p w14:paraId="684637CD" w14:textId="7BA67F6B" w:rsidR="00C23741" w:rsidRPr="00850231" w:rsidRDefault="009A7BFA" w:rsidP="009A7BFA">
      <w:pPr>
        <w:spacing w:line="360" w:lineRule="auto"/>
        <w:jc w:val="both"/>
        <w:rPr>
          <w:sz w:val="28"/>
          <w:szCs w:val="28"/>
          <w:lang w:val="en-US"/>
        </w:rPr>
      </w:pPr>
      <w:r w:rsidRPr="009A7BFA">
        <w:rPr>
          <w:sz w:val="28"/>
          <w:szCs w:val="28"/>
          <w:lang w:val="en-US"/>
        </w:rPr>
        <w:t>–</w:t>
      </w:r>
      <w:r w:rsidR="00C23741" w:rsidRPr="009A7BFA">
        <w:rPr>
          <w:sz w:val="28"/>
          <w:szCs w:val="28"/>
          <w:lang w:val="en-US"/>
        </w:rPr>
        <w:t xml:space="preserve"> </w:t>
      </w:r>
      <w:r w:rsidR="00C23741">
        <w:rPr>
          <w:sz w:val="28"/>
          <w:szCs w:val="28"/>
          <w:lang w:val="en-US"/>
        </w:rPr>
        <w:t xml:space="preserve">show ip interface brief; </w:t>
      </w:r>
    </w:p>
    <w:p w14:paraId="68D7B120" w14:textId="3D733690" w:rsidR="00C23741" w:rsidRDefault="009A7BFA" w:rsidP="009A7BFA">
      <w:pPr>
        <w:spacing w:line="360" w:lineRule="auto"/>
        <w:jc w:val="both"/>
        <w:rPr>
          <w:sz w:val="28"/>
          <w:szCs w:val="28"/>
          <w:lang w:val="en-US"/>
        </w:rPr>
      </w:pPr>
      <w:r w:rsidRPr="009A7BFA">
        <w:rPr>
          <w:sz w:val="28"/>
          <w:szCs w:val="28"/>
          <w:lang w:val="en-US"/>
        </w:rPr>
        <w:t>–</w:t>
      </w:r>
      <w:r w:rsidR="00C23741" w:rsidRPr="009A7BFA">
        <w:rPr>
          <w:sz w:val="28"/>
          <w:szCs w:val="28"/>
          <w:lang w:val="en-US"/>
        </w:rPr>
        <w:t xml:space="preserve"> </w:t>
      </w:r>
      <w:r w:rsidR="00C23741">
        <w:rPr>
          <w:sz w:val="28"/>
          <w:szCs w:val="28"/>
          <w:lang w:val="en-US"/>
        </w:rPr>
        <w:t xml:space="preserve">show version.  </w:t>
      </w:r>
    </w:p>
    <w:p w14:paraId="35B309EB" w14:textId="0801148C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C23741">
        <w:rPr>
          <w:sz w:val="28"/>
          <w:szCs w:val="28"/>
        </w:rPr>
        <w:t xml:space="preserve">Перечислите основные </w:t>
      </w:r>
      <w:r w:rsidR="00C23741">
        <w:rPr>
          <w:sz w:val="28"/>
          <w:szCs w:val="28"/>
        </w:rPr>
        <w:tab/>
        <w:t xml:space="preserve">функции маршрутизатора в соответствии с уровнями модели OSI.  </w:t>
      </w:r>
    </w:p>
    <w:p w14:paraId="3090486D" w14:textId="2C7DF75B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C23741">
        <w:rPr>
          <w:sz w:val="28"/>
          <w:szCs w:val="28"/>
        </w:rPr>
        <w:t xml:space="preserve">Приведите классификацию маршрутизаторов по областям применения.  </w:t>
      </w:r>
    </w:p>
    <w:p w14:paraId="2A373F16" w14:textId="7787363F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C23741">
        <w:rPr>
          <w:sz w:val="28"/>
          <w:szCs w:val="28"/>
        </w:rPr>
        <w:t xml:space="preserve">Перечислите основные </w:t>
      </w:r>
      <w:r w:rsidR="00C23741">
        <w:rPr>
          <w:sz w:val="28"/>
          <w:szCs w:val="28"/>
        </w:rPr>
        <w:tab/>
        <w:t xml:space="preserve">технические характеристики маршрутизаторов.  </w:t>
      </w:r>
    </w:p>
    <w:p w14:paraId="247BFF64" w14:textId="3BD124DE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C23741">
        <w:rPr>
          <w:sz w:val="28"/>
          <w:szCs w:val="28"/>
        </w:rPr>
        <w:t xml:space="preserve">Дайте характеристику основным сериям маршрутизаторов компании Cisco.  </w:t>
      </w:r>
    </w:p>
    <w:p w14:paraId="44017559" w14:textId="61801EA1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 w:rsidR="00C23741">
        <w:rPr>
          <w:sz w:val="28"/>
          <w:szCs w:val="28"/>
        </w:rPr>
        <w:t xml:space="preserve"> Приведите перечень протоколов маршрутизации и дайте им краткие характеристики.  </w:t>
      </w:r>
    </w:p>
    <w:p w14:paraId="06FF9EE4" w14:textId="7E21DCFD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C23741">
        <w:rPr>
          <w:sz w:val="28"/>
          <w:szCs w:val="28"/>
        </w:rPr>
        <w:t xml:space="preserve">Приведите перечень поддерживаемых маршрутизаторами интерфейсов для локальных и глобальных сетей и определите их назначение.  </w:t>
      </w:r>
    </w:p>
    <w:p w14:paraId="177F5637" w14:textId="37EEE10A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13. </w:t>
      </w:r>
      <w:r w:rsidR="00C23741">
        <w:rPr>
          <w:sz w:val="28"/>
          <w:szCs w:val="28"/>
        </w:rPr>
        <w:t xml:space="preserve">Приведите перечень поддерживаемых маршрутизаторами сетевых протоколов и определите их назначение. </w:t>
      </w:r>
    </w:p>
    <w:p w14:paraId="0B1B371A" w14:textId="371CE749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C23741">
        <w:rPr>
          <w:sz w:val="28"/>
          <w:szCs w:val="28"/>
        </w:rPr>
        <w:t xml:space="preserve">Для чего используются маршруты по умолчанию? Каким способом можно задать маршрут по умолчанию на роутере? </w:t>
      </w:r>
    </w:p>
    <w:p w14:paraId="2E1D9FFC" w14:textId="6C7C442F" w:rsidR="00C23741" w:rsidRDefault="009A7BFA" w:rsidP="009A7B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C23741">
        <w:rPr>
          <w:sz w:val="28"/>
          <w:szCs w:val="28"/>
        </w:rPr>
        <w:t xml:space="preserve">Какая команда используется для конфигурирования статической маршрутизации? Какие параметры она содержит? В каком командном режиме она вводится? В каких сетях лучше использовать статическую маршрутизацию? </w:t>
      </w:r>
    </w:p>
    <w:p w14:paraId="7D0A9D36" w14:textId="3BF9B352" w:rsidR="001045D1" w:rsidRPr="00C23741" w:rsidRDefault="001045D1" w:rsidP="009A7BFA">
      <w:pPr>
        <w:jc w:val="both"/>
      </w:pPr>
    </w:p>
    <w:sectPr w:rsidR="001045D1" w:rsidRPr="00C23741" w:rsidSect="0070682D">
      <w:headerReference w:type="default" r:id="rId15"/>
      <w:footerReference w:type="default" r:id="rId16"/>
      <w:headerReference w:type="first" r:id="rId17"/>
      <w:pgSz w:w="11906" w:h="16838"/>
      <w:pgMar w:top="709" w:right="851" w:bottom="1134" w:left="1418" w:header="136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4FF6B" w14:textId="77777777" w:rsidR="009C3F11" w:rsidRDefault="009C3F11" w:rsidP="0085029A">
      <w:r>
        <w:separator/>
      </w:r>
    </w:p>
  </w:endnote>
  <w:endnote w:type="continuationSeparator" w:id="0">
    <w:p w14:paraId="30A45937" w14:textId="77777777" w:rsidR="009C3F11" w:rsidRDefault="009C3F11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FE0C5" w14:textId="77777777" w:rsidR="000648AD" w:rsidRDefault="000648AD">
    <w:pPr>
      <w:pStyle w:val="a5"/>
      <w:jc w:val="right"/>
    </w:pPr>
  </w:p>
  <w:p w14:paraId="5F6ECCBE" w14:textId="77777777" w:rsidR="000648AD" w:rsidRPr="003B4335" w:rsidRDefault="008908DD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23B714" wp14:editId="60336796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33AC2" w14:textId="77777777"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65E1FDB7" w14:textId="77777777"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14:paraId="29CF3C22" w14:textId="77777777"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14:paraId="0E42B859" w14:textId="77777777"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23B714"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14:paraId="3BB33AC2" w14:textId="77777777"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14:paraId="65E1FDB7" w14:textId="77777777"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14:paraId="29CF3C22" w14:textId="77777777"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14:paraId="0E42B859" w14:textId="77777777"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16B6B" w14:textId="77777777" w:rsidR="009C3F11" w:rsidRDefault="009C3F11" w:rsidP="0085029A">
      <w:r>
        <w:separator/>
      </w:r>
    </w:p>
  </w:footnote>
  <w:footnote w:type="continuationSeparator" w:id="0">
    <w:p w14:paraId="642FC0A1" w14:textId="77777777" w:rsidR="009C3F11" w:rsidRDefault="009C3F11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56695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67FD353F" wp14:editId="77F0ACD7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0" t="0" r="27305" b="28575"/>
              <wp:wrapNone/>
              <wp:docPr id="64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56CD9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99A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608A1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31977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A27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C205" w14:textId="77777777"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A99F3" w14:textId="401E1869"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3D01D7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56C0E7F3" w14:textId="77777777"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11C8" w14:textId="37345DDE" w:rsidR="000A67C1" w:rsidRPr="003D01D7" w:rsidRDefault="003D01D7" w:rsidP="000A67C1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ИКСиС.09.03.02.03</w:t>
                            </w:r>
                            <w:r w:rsidR="003B2547" w:rsidRPr="003D01D7">
                              <w:rPr>
                                <w:sz w:val="36"/>
                                <w:szCs w:val="36"/>
                              </w:rPr>
                              <w:t>0000.ПР</w:t>
                            </w:r>
                          </w:p>
                          <w:p w14:paraId="1A50F156" w14:textId="77777777"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E473541" w14:textId="77777777"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FD353F"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14:paraId="40A56CD9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<v:textbox inset="1pt,1pt,1pt,1pt">
                  <w:txbxContent>
                    <w:p w14:paraId="2BDA99A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<v:textbox inset="1pt,1pt,1pt,1pt">
                  <w:txbxContent>
                    <w:p w14:paraId="318608A1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40C31977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0EB5A27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22CDC205" w14:textId="77777777"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690A99F3" w14:textId="401E1869"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3D01D7">
                        <w:rPr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14:paraId="56C0E7F3" w14:textId="77777777"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16211C8" w14:textId="37345DDE" w:rsidR="000A67C1" w:rsidRPr="003D01D7" w:rsidRDefault="003D01D7" w:rsidP="000A67C1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ИКСиС.09.03.02.03</w:t>
                      </w:r>
                      <w:r w:rsidR="003B2547" w:rsidRPr="003D01D7">
                        <w:rPr>
                          <w:sz w:val="36"/>
                          <w:szCs w:val="36"/>
                        </w:rPr>
                        <w:t>0000.ПР</w:t>
                      </w:r>
                    </w:p>
                    <w:p w14:paraId="1A50F156" w14:textId="77777777"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2E473541" w14:textId="77777777"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63E12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2F19BFDB" wp14:editId="09E210A6">
              <wp:simplePos x="0" y="0"/>
              <wp:positionH relativeFrom="page">
                <wp:posOffset>701040</wp:posOffset>
              </wp:positionH>
              <wp:positionV relativeFrom="page">
                <wp:posOffset>156845</wp:posOffset>
              </wp:positionV>
              <wp:extent cx="6554470" cy="10308590"/>
              <wp:effectExtent l="0" t="0" r="17780" b="1651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8590"/>
                        <a:chOff x="0" y="0"/>
                        <a:chExt cx="20000" cy="20000"/>
                      </a:xfrm>
                    </wpg:grpSpPr>
                    <wps:wsp>
                      <wps:cNvPr id="1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0CAE1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5ACE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1DEF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8B502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EB17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9D4D7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D65D5" w14:textId="77777777"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D5C5" w14:textId="7FEBBA9C" w:rsidR="000648AD" w:rsidRPr="003D01D7" w:rsidRDefault="000648AD" w:rsidP="00213C65">
                            <w:pPr>
                              <w:rPr>
                                <w:rFonts w:ascii="GOST Type BU" w:hAnsi="GOST Type BU" w:cs="ISOCP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20D49" w:rsidRPr="003D01D7">
                              <w:rPr>
                                <w:sz w:val="36"/>
                                <w:szCs w:val="36"/>
                              </w:rPr>
                              <w:t>ИКСиС</w:t>
                            </w:r>
                            <w:r w:rsidRPr="003D01D7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0A67C1" w:rsidRPr="003D01D7">
                              <w:rPr>
                                <w:sz w:val="36"/>
                                <w:szCs w:val="36"/>
                              </w:rPr>
                              <w:t>09.03.02</w:t>
                            </w:r>
                            <w:r w:rsidRPr="003D01D7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3D01D7" w:rsidRPr="003D01D7">
                              <w:rPr>
                                <w:sz w:val="36"/>
                                <w:szCs w:val="36"/>
                              </w:rPr>
                              <w:t>03</w:t>
                            </w:r>
                            <w:r w:rsidR="00320D49" w:rsidRPr="003D01D7">
                              <w:rPr>
                                <w:sz w:val="36"/>
                                <w:szCs w:val="36"/>
                              </w:rPr>
                              <w:t>0000.</w:t>
                            </w:r>
                            <w:r w:rsidR="003B2547" w:rsidRPr="003D01D7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</w:p>
                          <w:p w14:paraId="29BEC162" w14:textId="77777777"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1C71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42B67" w14:textId="28904D70" w:rsidR="000648AD" w:rsidRPr="003D01D7" w:rsidRDefault="003D01D7" w:rsidP="00F93F9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D01D7">
                                <w:rPr>
                                  <w:sz w:val="20"/>
                                  <w:szCs w:val="20"/>
                                </w:rPr>
                                <w:t>Воликов И.Д.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E1469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EF0F1" w14:textId="77777777" w:rsidR="000648AD" w:rsidRPr="003D01D7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3D01D7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712FB" w14:textId="77777777"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A3C2C" w14:textId="77777777"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CB314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AEA2E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722F1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DA9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41"/>
                      <wps:cNvSpPr>
                        <a:spLocks noChangeArrowheads="1"/>
                      </wps:cNvSpPr>
                      <wps:spPr bwMode="auto">
                        <a:xfrm>
                          <a:off x="7806" y="18013"/>
                          <a:ext cx="6292" cy="1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9E329" w14:textId="77777777" w:rsidR="000648AD" w:rsidRDefault="000648AD" w:rsidP="0053536F"/>
                          <w:p w14:paraId="568C8372" w14:textId="16215BC4" w:rsidR="00AE6E2D" w:rsidRPr="0042293C" w:rsidRDefault="00DC2BFC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23"/>
                              <w:jc w:val="center"/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</w:pPr>
                            <w:r w:rsidRPr="003E1A3E"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  <w:t>П</w:t>
                            </w:r>
                            <w:r w:rsidR="000648AD" w:rsidRPr="003E1A3E"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  <w:t>рактическ</w:t>
                            </w:r>
                            <w:r w:rsidRPr="003E1A3E"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  <w:t>ая</w:t>
                            </w:r>
                            <w:r w:rsidR="000648AD" w:rsidRPr="003E1A3E"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  <w:t xml:space="preserve"> работ</w:t>
                            </w:r>
                            <w:r w:rsidR="00460401" w:rsidRPr="003E1A3E"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  <w:t>а №</w:t>
                            </w:r>
                            <w:r w:rsidR="0042293C"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  <w:t>5</w:t>
                            </w:r>
                            <w:r w:rsidR="00320D49" w:rsidRPr="003E1A3E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0CCD" w:rsidRPr="003E1A3E"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  <w:t>«</w:t>
                            </w:r>
                            <w:r w:rsidR="0042293C">
                              <w:rPr>
                                <w:b w:val="0"/>
                                <w:sz w:val="24"/>
                                <w:szCs w:val="28"/>
                              </w:rPr>
                              <w:t>Н</w:t>
                            </w:r>
                            <w:r w:rsidR="0042293C" w:rsidRPr="0042293C">
                              <w:rPr>
                                <w:b w:val="0"/>
                                <w:sz w:val="24"/>
                                <w:szCs w:val="28"/>
                              </w:rPr>
                              <w:t xml:space="preserve">астройка статической маршрутизации на устройствах </w:t>
                            </w:r>
                            <w:r w:rsidR="0042293C" w:rsidRPr="0042293C">
                              <w:rPr>
                                <w:b w:val="0"/>
                                <w:sz w:val="24"/>
                                <w:szCs w:val="28"/>
                                <w:lang w:val="en-US"/>
                              </w:rPr>
                              <w:t>CISCO</w:t>
                            </w:r>
                            <w:r w:rsidR="0042293C">
                              <w:rPr>
                                <w:b w:val="0"/>
                                <w:sz w:val="24"/>
                                <w:szCs w:val="28"/>
                              </w:rPr>
                              <w:t>»</w:t>
                            </w:r>
                          </w:p>
                          <w:p w14:paraId="679B874D" w14:textId="77777777" w:rsidR="00AE6E2D" w:rsidRPr="003E1A3E" w:rsidRDefault="00AE6E2D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709"/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4A27B79" w14:textId="6F2EA716" w:rsidR="000648AD" w:rsidRPr="003E1A3E" w:rsidRDefault="000648AD" w:rsidP="0012041B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905B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A639D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5512" w14:textId="77777777"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22EE3" w14:textId="77777777"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 (филиал) ДГТУ в г.Шахты</w:t>
                            </w:r>
                          </w:p>
                          <w:p w14:paraId="446D83E5" w14:textId="77777777"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1A1740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9BFDB" id="Group 1" o:spid="_x0000_s1047" style="position:absolute;margin-left:55.2pt;margin-top:12.35pt;width:516.1pt;height:811.7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">
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<v:line id="Line 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0C0CAE1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0F5ACE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601DEF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838B502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2FEB17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689D4D7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F0D65D5" w14:textId="77777777"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CBDD5C5" w14:textId="7FEBBA9C" w:rsidR="000648AD" w:rsidRPr="003D01D7" w:rsidRDefault="000648AD" w:rsidP="00213C65">
                      <w:pPr>
                        <w:rPr>
                          <w:rFonts w:ascii="GOST Type BU" w:hAnsi="GOST Type BU" w:cs="ISOCP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320D49" w:rsidRPr="003D01D7">
                        <w:rPr>
                          <w:sz w:val="36"/>
                          <w:szCs w:val="36"/>
                        </w:rPr>
                        <w:t>ИКСиС</w:t>
                      </w:r>
                      <w:r w:rsidRPr="003D01D7">
                        <w:rPr>
                          <w:sz w:val="36"/>
                          <w:szCs w:val="36"/>
                        </w:rPr>
                        <w:t>.</w:t>
                      </w:r>
                      <w:r w:rsidR="000A67C1" w:rsidRPr="003D01D7">
                        <w:rPr>
                          <w:sz w:val="36"/>
                          <w:szCs w:val="36"/>
                        </w:rPr>
                        <w:t>09.03.02</w:t>
                      </w:r>
                      <w:r w:rsidRPr="003D01D7">
                        <w:rPr>
                          <w:sz w:val="36"/>
                          <w:szCs w:val="36"/>
                        </w:rPr>
                        <w:t>.</w:t>
                      </w:r>
                      <w:r w:rsidR="003D01D7" w:rsidRPr="003D01D7">
                        <w:rPr>
                          <w:sz w:val="36"/>
                          <w:szCs w:val="36"/>
                        </w:rPr>
                        <w:t>03</w:t>
                      </w:r>
                      <w:r w:rsidR="00320D49" w:rsidRPr="003D01D7">
                        <w:rPr>
                          <w:sz w:val="36"/>
                          <w:szCs w:val="36"/>
                        </w:rPr>
                        <w:t>0000.</w:t>
                      </w:r>
                      <w:r w:rsidR="003B2547" w:rsidRPr="003D01D7">
                        <w:rPr>
                          <w:sz w:val="36"/>
                          <w:szCs w:val="36"/>
                        </w:rPr>
                        <w:t>ПР</w:t>
                      </w:r>
                    </w:p>
                    <w:p w14:paraId="29BEC162" w14:textId="77777777"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2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group id="Group 25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2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FD1C71C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BA42B67" w14:textId="28904D70" w:rsidR="000648AD" w:rsidRPr="003D01D7" w:rsidRDefault="003D01D7" w:rsidP="00F93F99">
                        <w:pPr>
                          <w:rPr>
                            <w:sz w:val="20"/>
                            <w:szCs w:val="20"/>
                          </w:rPr>
                        </w:pPr>
                        <w:r w:rsidRPr="003D01D7">
                          <w:rPr>
                            <w:sz w:val="20"/>
                            <w:szCs w:val="20"/>
                          </w:rPr>
                          <w:t>Воликов И.Д.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2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51DE1469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A3EF0F1" w14:textId="77777777" w:rsidR="000648AD" w:rsidRPr="003D01D7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3D01D7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67712FB" w14:textId="77777777"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006A3C2C" w14:textId="77777777"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3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51ECB314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691AEA2E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3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CC722F1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B0BDA9C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41" o:spid="_x0000_s1087" style="position:absolute;left:7806;top:18013;width:629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5DF9E329" w14:textId="77777777" w:rsidR="000648AD" w:rsidRDefault="000648AD" w:rsidP="0053536F"/>
                    <w:p w14:paraId="568C8372" w14:textId="16215BC4" w:rsidR="00AE6E2D" w:rsidRPr="0042293C" w:rsidRDefault="00DC2BFC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23"/>
                        <w:jc w:val="center"/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</w:pPr>
                      <w:r w:rsidRPr="003E1A3E"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  <w:t>П</w:t>
                      </w:r>
                      <w:r w:rsidR="000648AD" w:rsidRPr="003E1A3E"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  <w:t>рактическ</w:t>
                      </w:r>
                      <w:r w:rsidRPr="003E1A3E"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  <w:t>ая</w:t>
                      </w:r>
                      <w:r w:rsidR="000648AD" w:rsidRPr="003E1A3E"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  <w:t xml:space="preserve"> работ</w:t>
                      </w:r>
                      <w:r w:rsidR="00460401" w:rsidRPr="003E1A3E"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  <w:t>а №</w:t>
                      </w:r>
                      <w:r w:rsidR="0042293C"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  <w:t>5</w:t>
                      </w:r>
                      <w:r w:rsidR="00320D49" w:rsidRPr="003E1A3E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A40CCD" w:rsidRPr="003E1A3E"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  <w:t>«</w:t>
                      </w:r>
                      <w:r w:rsidR="0042293C">
                        <w:rPr>
                          <w:b w:val="0"/>
                          <w:sz w:val="24"/>
                          <w:szCs w:val="28"/>
                        </w:rPr>
                        <w:t>Н</w:t>
                      </w:r>
                      <w:r w:rsidR="0042293C" w:rsidRPr="0042293C">
                        <w:rPr>
                          <w:b w:val="0"/>
                          <w:sz w:val="24"/>
                          <w:szCs w:val="28"/>
                        </w:rPr>
                        <w:t xml:space="preserve">астройка статической маршрутизации на устройствах </w:t>
                      </w:r>
                      <w:r w:rsidR="0042293C" w:rsidRPr="0042293C">
                        <w:rPr>
                          <w:b w:val="0"/>
                          <w:sz w:val="24"/>
                          <w:szCs w:val="28"/>
                          <w:lang w:val="en-US"/>
                        </w:rPr>
                        <w:t>CISCO</w:t>
                      </w:r>
                      <w:r w:rsidR="0042293C">
                        <w:rPr>
                          <w:b w:val="0"/>
                          <w:sz w:val="24"/>
                          <w:szCs w:val="28"/>
                        </w:rPr>
                        <w:t>»</w:t>
                      </w:r>
                    </w:p>
                    <w:p w14:paraId="679B874D" w14:textId="77777777" w:rsidR="00AE6E2D" w:rsidRPr="003E1A3E" w:rsidRDefault="00AE6E2D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709"/>
                        <w:jc w:val="cente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54A27B79" w14:textId="6F2EA716" w:rsidR="000648AD" w:rsidRPr="003E1A3E" w:rsidRDefault="000648AD" w:rsidP="0012041B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4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4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rect id="Rectangle 45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ED905B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5BA639D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3145512" w14:textId="77777777"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49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50" o:spid="_x0000_s1096" style="position:absolute;left:14295;top:18969;width:5609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2222EE3" w14:textId="77777777"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 (филиал) ДГТУ в г.Шахты</w:t>
                      </w:r>
                    </w:p>
                    <w:p w14:paraId="446D83E5" w14:textId="77777777"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1A1740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</w:lvl>
    <w:lvl w:ilvl="1">
      <w:start w:val="234"/>
      <w:numFmt w:val="decimal"/>
      <w:lvlText w:val="%1.%2"/>
      <w:lvlJc w:val="left"/>
      <w:pPr>
        <w:tabs>
          <w:tab w:val="num" w:pos="5580"/>
        </w:tabs>
        <w:ind w:left="5580" w:hanging="4860"/>
      </w:pPr>
    </w:lvl>
    <w:lvl w:ilvl="2">
      <w:start w:val="17"/>
      <w:numFmt w:val="decimal"/>
      <w:lvlText w:val="%1.%2.%3"/>
      <w:lvlJc w:val="left"/>
      <w:pPr>
        <w:tabs>
          <w:tab w:val="num" w:pos="5580"/>
        </w:tabs>
        <w:ind w:left="5580" w:hanging="4860"/>
      </w:pPr>
    </w:lvl>
    <w:lvl w:ilvl="3">
      <w:start w:val="2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580"/>
        </w:tabs>
        <w:ind w:left="5580" w:hanging="4860"/>
      </w:p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4860"/>
      </w:p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5580"/>
        </w:tabs>
        <w:ind w:left="5580" w:hanging="4860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</w:abstractNum>
  <w:abstractNum w:abstractNumId="3" w15:restartNumberingAfterBreak="0">
    <w:nsid w:val="00000005"/>
    <w:multiLevelType w:val="multilevel"/>
    <w:tmpl w:val="00000005"/>
    <w:name w:val="WW8Num1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4" w15:restartNumberingAfterBreak="0">
    <w:nsid w:val="00000006"/>
    <w:multiLevelType w:val="multilevel"/>
    <w:tmpl w:val="00000006"/>
    <w:name w:val="WW8Num16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5" w15:restartNumberingAfterBreak="0">
    <w:nsid w:val="00000007"/>
    <w:multiLevelType w:val="multilevel"/>
    <w:tmpl w:val="00000007"/>
    <w:name w:val="WW8Num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8Num4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7" w15:restartNumberingAfterBreak="0">
    <w:nsid w:val="00893ED1"/>
    <w:multiLevelType w:val="multilevel"/>
    <w:tmpl w:val="51C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B0C0C"/>
    <w:multiLevelType w:val="multilevel"/>
    <w:tmpl w:val="CD0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3351C"/>
    <w:multiLevelType w:val="multilevel"/>
    <w:tmpl w:val="66F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F3537"/>
    <w:multiLevelType w:val="hybridMultilevel"/>
    <w:tmpl w:val="8FC4E01E"/>
    <w:lvl w:ilvl="0" w:tplc="8A5217BE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D43AD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76E18B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D1A143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45C311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90AB6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AEDCC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2F810F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6C960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F970F8"/>
    <w:multiLevelType w:val="hybridMultilevel"/>
    <w:tmpl w:val="694AD954"/>
    <w:lvl w:ilvl="0" w:tplc="1EF4C5D8">
      <w:start w:val="7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0212E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908A9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84615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AF815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13C0D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F6DE2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DAEBFD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1A0A5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522D73"/>
    <w:multiLevelType w:val="hybridMultilevel"/>
    <w:tmpl w:val="7D3E23BE"/>
    <w:lvl w:ilvl="0" w:tplc="93186960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9EAF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8451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8BEF83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4B4A03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CEDF8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9E5E5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D1C3E9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9A44E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AA72CF"/>
    <w:multiLevelType w:val="hybridMultilevel"/>
    <w:tmpl w:val="5F326710"/>
    <w:lvl w:ilvl="0" w:tplc="573608B8">
      <w:start w:val="5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BE998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99682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EE11F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4B8196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C868A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3E5A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107D8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BC4D9E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C4F0956"/>
    <w:multiLevelType w:val="hybridMultilevel"/>
    <w:tmpl w:val="C6321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11EFC98">
      <w:numFmt w:val="bullet"/>
      <w:lvlText w:val="‒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338EC"/>
    <w:multiLevelType w:val="hybridMultilevel"/>
    <w:tmpl w:val="C3C84826"/>
    <w:lvl w:ilvl="0" w:tplc="6520D44A">
      <w:start w:val="1"/>
      <w:numFmt w:val="decimal"/>
      <w:lvlText w:val="%1)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E01A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88E8E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4CC2E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02AE69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46A994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44DD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68D6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6C439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DD1FCF"/>
    <w:multiLevelType w:val="hybridMultilevel"/>
    <w:tmpl w:val="1420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11EFC98">
      <w:numFmt w:val="bullet"/>
      <w:lvlText w:val="‒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42A32"/>
    <w:multiLevelType w:val="hybridMultilevel"/>
    <w:tmpl w:val="E0EC6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14C87"/>
    <w:multiLevelType w:val="multilevel"/>
    <w:tmpl w:val="3F0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57AD6"/>
    <w:multiLevelType w:val="hybridMultilevel"/>
    <w:tmpl w:val="6F30EEB2"/>
    <w:lvl w:ilvl="0" w:tplc="CB368322">
      <w:start w:val="1"/>
      <w:numFmt w:val="decimal"/>
      <w:lvlText w:val="%1."/>
      <w:lvlJc w:val="left"/>
      <w:pPr>
        <w:ind w:left="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96000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E6D3D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3CAD68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CA499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FE6F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A485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70594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529E7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9F238B"/>
    <w:multiLevelType w:val="hybridMultilevel"/>
    <w:tmpl w:val="964C88AC"/>
    <w:lvl w:ilvl="0" w:tplc="A75E660C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204498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920E1B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83411D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829C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4E1BD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0B8270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048CC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9DCAFC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75797C"/>
    <w:multiLevelType w:val="multilevel"/>
    <w:tmpl w:val="9D6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21"/>
  </w:num>
  <w:num w:numId="10">
    <w:abstractNumId w:val="18"/>
  </w:num>
  <w:num w:numId="11">
    <w:abstractNumId w:val="8"/>
  </w:num>
  <w:num w:numId="12">
    <w:abstractNumId w:val="9"/>
  </w:num>
  <w:num w:numId="13">
    <w:abstractNumId w:val="17"/>
  </w:num>
  <w:num w:numId="14">
    <w:abstractNumId w:val="16"/>
  </w:num>
  <w:num w:numId="1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13020"/>
    <w:rsid w:val="0006040F"/>
    <w:rsid w:val="000648AD"/>
    <w:rsid w:val="000650BC"/>
    <w:rsid w:val="00071F81"/>
    <w:rsid w:val="00080E30"/>
    <w:rsid w:val="000820ED"/>
    <w:rsid w:val="000843CB"/>
    <w:rsid w:val="0008673B"/>
    <w:rsid w:val="0008796E"/>
    <w:rsid w:val="000954E9"/>
    <w:rsid w:val="0009623F"/>
    <w:rsid w:val="000A15D6"/>
    <w:rsid w:val="000A4ED3"/>
    <w:rsid w:val="000A67C1"/>
    <w:rsid w:val="000A7CAB"/>
    <w:rsid w:val="000D28D2"/>
    <w:rsid w:val="000E39A3"/>
    <w:rsid w:val="000E5E21"/>
    <w:rsid w:val="000F4317"/>
    <w:rsid w:val="001002D2"/>
    <w:rsid w:val="001045D1"/>
    <w:rsid w:val="001172C3"/>
    <w:rsid w:val="0012041B"/>
    <w:rsid w:val="00131744"/>
    <w:rsid w:val="001341DE"/>
    <w:rsid w:val="001566F7"/>
    <w:rsid w:val="00162B19"/>
    <w:rsid w:val="00170727"/>
    <w:rsid w:val="001720BC"/>
    <w:rsid w:val="00176818"/>
    <w:rsid w:val="00181925"/>
    <w:rsid w:val="00181A7B"/>
    <w:rsid w:val="00183942"/>
    <w:rsid w:val="0018736F"/>
    <w:rsid w:val="00193C1E"/>
    <w:rsid w:val="001A10F4"/>
    <w:rsid w:val="001A1740"/>
    <w:rsid w:val="001A4288"/>
    <w:rsid w:val="001C76A2"/>
    <w:rsid w:val="001D35A9"/>
    <w:rsid w:val="001D3A69"/>
    <w:rsid w:val="001E0D14"/>
    <w:rsid w:val="001E1419"/>
    <w:rsid w:val="001E396C"/>
    <w:rsid w:val="001E580D"/>
    <w:rsid w:val="001E5BA8"/>
    <w:rsid w:val="001F0FB7"/>
    <w:rsid w:val="001F29E4"/>
    <w:rsid w:val="001F5AD3"/>
    <w:rsid w:val="00201E14"/>
    <w:rsid w:val="00207145"/>
    <w:rsid w:val="00213C65"/>
    <w:rsid w:val="00223042"/>
    <w:rsid w:val="002347F4"/>
    <w:rsid w:val="00247B20"/>
    <w:rsid w:val="00265631"/>
    <w:rsid w:val="002728FE"/>
    <w:rsid w:val="002758E6"/>
    <w:rsid w:val="00276BF9"/>
    <w:rsid w:val="00284292"/>
    <w:rsid w:val="00286BC6"/>
    <w:rsid w:val="00287507"/>
    <w:rsid w:val="00292811"/>
    <w:rsid w:val="0029691F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2E47F9"/>
    <w:rsid w:val="002F2EB3"/>
    <w:rsid w:val="00304E28"/>
    <w:rsid w:val="00311C79"/>
    <w:rsid w:val="003141AC"/>
    <w:rsid w:val="00314EED"/>
    <w:rsid w:val="00320D49"/>
    <w:rsid w:val="00351981"/>
    <w:rsid w:val="00361955"/>
    <w:rsid w:val="0036227C"/>
    <w:rsid w:val="00362402"/>
    <w:rsid w:val="00365598"/>
    <w:rsid w:val="0038314B"/>
    <w:rsid w:val="003B1366"/>
    <w:rsid w:val="003B2547"/>
    <w:rsid w:val="003B39A6"/>
    <w:rsid w:val="003B3F9D"/>
    <w:rsid w:val="003B4335"/>
    <w:rsid w:val="003B683F"/>
    <w:rsid w:val="003C0065"/>
    <w:rsid w:val="003C353E"/>
    <w:rsid w:val="003C472A"/>
    <w:rsid w:val="003C5F8B"/>
    <w:rsid w:val="003D01D7"/>
    <w:rsid w:val="003D0209"/>
    <w:rsid w:val="003D4A71"/>
    <w:rsid w:val="003D6794"/>
    <w:rsid w:val="003E1A3E"/>
    <w:rsid w:val="003E5848"/>
    <w:rsid w:val="00401D05"/>
    <w:rsid w:val="00405C80"/>
    <w:rsid w:val="00414B14"/>
    <w:rsid w:val="0042293C"/>
    <w:rsid w:val="0043079B"/>
    <w:rsid w:val="00436201"/>
    <w:rsid w:val="00437E03"/>
    <w:rsid w:val="00453C5D"/>
    <w:rsid w:val="00454081"/>
    <w:rsid w:val="00460401"/>
    <w:rsid w:val="004706F1"/>
    <w:rsid w:val="00493A55"/>
    <w:rsid w:val="00495FFE"/>
    <w:rsid w:val="00497528"/>
    <w:rsid w:val="004A3447"/>
    <w:rsid w:val="004C45ED"/>
    <w:rsid w:val="004C740D"/>
    <w:rsid w:val="004D3E99"/>
    <w:rsid w:val="004E4D39"/>
    <w:rsid w:val="004F05A0"/>
    <w:rsid w:val="004F7361"/>
    <w:rsid w:val="00504717"/>
    <w:rsid w:val="0050485C"/>
    <w:rsid w:val="00520876"/>
    <w:rsid w:val="005219A3"/>
    <w:rsid w:val="0053536F"/>
    <w:rsid w:val="00537B56"/>
    <w:rsid w:val="00554D72"/>
    <w:rsid w:val="00560909"/>
    <w:rsid w:val="005619B3"/>
    <w:rsid w:val="00562D55"/>
    <w:rsid w:val="00564C14"/>
    <w:rsid w:val="005731F6"/>
    <w:rsid w:val="005733B5"/>
    <w:rsid w:val="005736A2"/>
    <w:rsid w:val="00575877"/>
    <w:rsid w:val="0058272A"/>
    <w:rsid w:val="005828D4"/>
    <w:rsid w:val="00583DE7"/>
    <w:rsid w:val="005840A2"/>
    <w:rsid w:val="00590685"/>
    <w:rsid w:val="005B175E"/>
    <w:rsid w:val="005B2DB7"/>
    <w:rsid w:val="005B741E"/>
    <w:rsid w:val="005D0063"/>
    <w:rsid w:val="005D13AA"/>
    <w:rsid w:val="005E3BCA"/>
    <w:rsid w:val="005E5AD7"/>
    <w:rsid w:val="005E7E19"/>
    <w:rsid w:val="005F19CE"/>
    <w:rsid w:val="005F7301"/>
    <w:rsid w:val="006044FB"/>
    <w:rsid w:val="00610AC8"/>
    <w:rsid w:val="00620F11"/>
    <w:rsid w:val="00624E21"/>
    <w:rsid w:val="00625647"/>
    <w:rsid w:val="00632ED9"/>
    <w:rsid w:val="00640BF7"/>
    <w:rsid w:val="006526B0"/>
    <w:rsid w:val="00653CB2"/>
    <w:rsid w:val="0066024A"/>
    <w:rsid w:val="00664369"/>
    <w:rsid w:val="00666411"/>
    <w:rsid w:val="006743CC"/>
    <w:rsid w:val="006771B2"/>
    <w:rsid w:val="006959E6"/>
    <w:rsid w:val="006A1618"/>
    <w:rsid w:val="006A7027"/>
    <w:rsid w:val="006C0E7E"/>
    <w:rsid w:val="006C1A73"/>
    <w:rsid w:val="006C2A76"/>
    <w:rsid w:val="006C75D2"/>
    <w:rsid w:val="006D00D2"/>
    <w:rsid w:val="006D65BD"/>
    <w:rsid w:val="006F295A"/>
    <w:rsid w:val="006F5753"/>
    <w:rsid w:val="00700773"/>
    <w:rsid w:val="0070682D"/>
    <w:rsid w:val="00710503"/>
    <w:rsid w:val="00713036"/>
    <w:rsid w:val="007211AA"/>
    <w:rsid w:val="0072272A"/>
    <w:rsid w:val="00730E62"/>
    <w:rsid w:val="007707E9"/>
    <w:rsid w:val="0077194A"/>
    <w:rsid w:val="0079134E"/>
    <w:rsid w:val="007A285D"/>
    <w:rsid w:val="007B4764"/>
    <w:rsid w:val="007B4A15"/>
    <w:rsid w:val="007B6131"/>
    <w:rsid w:val="007B64DA"/>
    <w:rsid w:val="007E19CF"/>
    <w:rsid w:val="007F2416"/>
    <w:rsid w:val="007F602C"/>
    <w:rsid w:val="008014D5"/>
    <w:rsid w:val="00805BA7"/>
    <w:rsid w:val="00813E4D"/>
    <w:rsid w:val="008201DD"/>
    <w:rsid w:val="00820E94"/>
    <w:rsid w:val="0082117C"/>
    <w:rsid w:val="008259F7"/>
    <w:rsid w:val="00826C99"/>
    <w:rsid w:val="00830433"/>
    <w:rsid w:val="008311B3"/>
    <w:rsid w:val="00836033"/>
    <w:rsid w:val="0085029A"/>
    <w:rsid w:val="0086044D"/>
    <w:rsid w:val="00862598"/>
    <w:rsid w:val="00871140"/>
    <w:rsid w:val="008777D7"/>
    <w:rsid w:val="00885A38"/>
    <w:rsid w:val="008908DD"/>
    <w:rsid w:val="00891F59"/>
    <w:rsid w:val="0089294D"/>
    <w:rsid w:val="00893012"/>
    <w:rsid w:val="00894C62"/>
    <w:rsid w:val="008A2D7C"/>
    <w:rsid w:val="008B7CE4"/>
    <w:rsid w:val="008D29BC"/>
    <w:rsid w:val="008D4F86"/>
    <w:rsid w:val="00910D1F"/>
    <w:rsid w:val="0091358A"/>
    <w:rsid w:val="00915E4F"/>
    <w:rsid w:val="00930FA6"/>
    <w:rsid w:val="00931D56"/>
    <w:rsid w:val="00933955"/>
    <w:rsid w:val="009340C7"/>
    <w:rsid w:val="00943BC3"/>
    <w:rsid w:val="0094601D"/>
    <w:rsid w:val="009464AB"/>
    <w:rsid w:val="00954B39"/>
    <w:rsid w:val="00967E0D"/>
    <w:rsid w:val="00971DD5"/>
    <w:rsid w:val="00977187"/>
    <w:rsid w:val="00977FCF"/>
    <w:rsid w:val="00990234"/>
    <w:rsid w:val="009A0439"/>
    <w:rsid w:val="009A49E5"/>
    <w:rsid w:val="009A4C8C"/>
    <w:rsid w:val="009A6C29"/>
    <w:rsid w:val="009A7BFA"/>
    <w:rsid w:val="009B0DC3"/>
    <w:rsid w:val="009B29BE"/>
    <w:rsid w:val="009B4691"/>
    <w:rsid w:val="009C1A1F"/>
    <w:rsid w:val="009C3F11"/>
    <w:rsid w:val="009D6979"/>
    <w:rsid w:val="009E181E"/>
    <w:rsid w:val="009E5A54"/>
    <w:rsid w:val="009F0ABE"/>
    <w:rsid w:val="009F6804"/>
    <w:rsid w:val="00A03A18"/>
    <w:rsid w:val="00A23715"/>
    <w:rsid w:val="00A24272"/>
    <w:rsid w:val="00A262C7"/>
    <w:rsid w:val="00A35371"/>
    <w:rsid w:val="00A40CCD"/>
    <w:rsid w:val="00A41361"/>
    <w:rsid w:val="00A43676"/>
    <w:rsid w:val="00A53EB2"/>
    <w:rsid w:val="00A557C1"/>
    <w:rsid w:val="00A7214C"/>
    <w:rsid w:val="00A8327E"/>
    <w:rsid w:val="00A86FA1"/>
    <w:rsid w:val="00A87CB9"/>
    <w:rsid w:val="00A909A3"/>
    <w:rsid w:val="00AA5C39"/>
    <w:rsid w:val="00AB1857"/>
    <w:rsid w:val="00AB1AC7"/>
    <w:rsid w:val="00AB430D"/>
    <w:rsid w:val="00AB75BA"/>
    <w:rsid w:val="00AC157F"/>
    <w:rsid w:val="00AD0C1A"/>
    <w:rsid w:val="00AD69C7"/>
    <w:rsid w:val="00AD7B27"/>
    <w:rsid w:val="00AE57ED"/>
    <w:rsid w:val="00AE6E2D"/>
    <w:rsid w:val="00B16276"/>
    <w:rsid w:val="00B1675D"/>
    <w:rsid w:val="00B200BB"/>
    <w:rsid w:val="00B35306"/>
    <w:rsid w:val="00B40041"/>
    <w:rsid w:val="00B41DA2"/>
    <w:rsid w:val="00B4370C"/>
    <w:rsid w:val="00B5320D"/>
    <w:rsid w:val="00B549A4"/>
    <w:rsid w:val="00B664FD"/>
    <w:rsid w:val="00B67BCC"/>
    <w:rsid w:val="00B72C0F"/>
    <w:rsid w:val="00B7638E"/>
    <w:rsid w:val="00B774F9"/>
    <w:rsid w:val="00B87330"/>
    <w:rsid w:val="00B92FAF"/>
    <w:rsid w:val="00B934D6"/>
    <w:rsid w:val="00BA1435"/>
    <w:rsid w:val="00BA3DD3"/>
    <w:rsid w:val="00BA5FDD"/>
    <w:rsid w:val="00BB3169"/>
    <w:rsid w:val="00BB6C6C"/>
    <w:rsid w:val="00BC41B5"/>
    <w:rsid w:val="00BD1D85"/>
    <w:rsid w:val="00BD29BF"/>
    <w:rsid w:val="00BD791D"/>
    <w:rsid w:val="00BE317F"/>
    <w:rsid w:val="00BE7A7F"/>
    <w:rsid w:val="00BF44E7"/>
    <w:rsid w:val="00C039D5"/>
    <w:rsid w:val="00C21559"/>
    <w:rsid w:val="00C23741"/>
    <w:rsid w:val="00C276BB"/>
    <w:rsid w:val="00C35A0B"/>
    <w:rsid w:val="00C37FD3"/>
    <w:rsid w:val="00C463CD"/>
    <w:rsid w:val="00C511B6"/>
    <w:rsid w:val="00C51675"/>
    <w:rsid w:val="00C53C92"/>
    <w:rsid w:val="00C550AA"/>
    <w:rsid w:val="00C57029"/>
    <w:rsid w:val="00C674B9"/>
    <w:rsid w:val="00C709C8"/>
    <w:rsid w:val="00C756EF"/>
    <w:rsid w:val="00C82453"/>
    <w:rsid w:val="00C85E1F"/>
    <w:rsid w:val="00C91928"/>
    <w:rsid w:val="00CA0483"/>
    <w:rsid w:val="00CB0639"/>
    <w:rsid w:val="00CB285F"/>
    <w:rsid w:val="00CC434D"/>
    <w:rsid w:val="00CC4C7C"/>
    <w:rsid w:val="00CE2294"/>
    <w:rsid w:val="00CF1A74"/>
    <w:rsid w:val="00CF3F44"/>
    <w:rsid w:val="00D046FA"/>
    <w:rsid w:val="00D33936"/>
    <w:rsid w:val="00D45A89"/>
    <w:rsid w:val="00D477CD"/>
    <w:rsid w:val="00D50EEE"/>
    <w:rsid w:val="00D54CB0"/>
    <w:rsid w:val="00D64013"/>
    <w:rsid w:val="00D66A34"/>
    <w:rsid w:val="00D70EAC"/>
    <w:rsid w:val="00D74E1C"/>
    <w:rsid w:val="00D874F8"/>
    <w:rsid w:val="00DA0375"/>
    <w:rsid w:val="00DA5EA6"/>
    <w:rsid w:val="00DC21F3"/>
    <w:rsid w:val="00DC2BFC"/>
    <w:rsid w:val="00DD49D8"/>
    <w:rsid w:val="00DE164A"/>
    <w:rsid w:val="00DE1942"/>
    <w:rsid w:val="00E03C53"/>
    <w:rsid w:val="00E17D2A"/>
    <w:rsid w:val="00E213E4"/>
    <w:rsid w:val="00E24B7A"/>
    <w:rsid w:val="00E25F0E"/>
    <w:rsid w:val="00E26148"/>
    <w:rsid w:val="00E351C3"/>
    <w:rsid w:val="00E3578B"/>
    <w:rsid w:val="00E3681E"/>
    <w:rsid w:val="00E509E3"/>
    <w:rsid w:val="00E5479B"/>
    <w:rsid w:val="00E54BE0"/>
    <w:rsid w:val="00E65B13"/>
    <w:rsid w:val="00E7061D"/>
    <w:rsid w:val="00EA3636"/>
    <w:rsid w:val="00EB0ADD"/>
    <w:rsid w:val="00EB4A58"/>
    <w:rsid w:val="00EC01DC"/>
    <w:rsid w:val="00EC14E9"/>
    <w:rsid w:val="00EC68D4"/>
    <w:rsid w:val="00ED3E6A"/>
    <w:rsid w:val="00EE774F"/>
    <w:rsid w:val="00EF283B"/>
    <w:rsid w:val="00F139D9"/>
    <w:rsid w:val="00F21EF1"/>
    <w:rsid w:val="00F22235"/>
    <w:rsid w:val="00F36943"/>
    <w:rsid w:val="00F60BA5"/>
    <w:rsid w:val="00F810E5"/>
    <w:rsid w:val="00F85432"/>
    <w:rsid w:val="00F90E62"/>
    <w:rsid w:val="00F93F99"/>
    <w:rsid w:val="00F943D3"/>
    <w:rsid w:val="00FA11C2"/>
    <w:rsid w:val="00FA6546"/>
    <w:rsid w:val="00FB4C68"/>
    <w:rsid w:val="00FC4E48"/>
    <w:rsid w:val="00FD0443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D8691"/>
  <w15:docId w15:val="{C2824F65-A3C7-494A-A165-7A0349E7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59"/>
    <w:rsid w:val="00D54CB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11">
    <w:name w:val="Заголовок №1_"/>
    <w:link w:val="12"/>
    <w:rsid w:val="006743CC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6743CC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32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ED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BC41B5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rmal (Web)"/>
    <w:basedOn w:val="a"/>
    <w:uiPriority w:val="99"/>
    <w:semiHidden/>
    <w:unhideWhenUsed/>
    <w:rsid w:val="005906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C67EE-708A-49BC-A45C-5C3495FA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днс</cp:lastModifiedBy>
  <cp:revision>35</cp:revision>
  <cp:lastPrinted>2020-03-29T19:20:00Z</cp:lastPrinted>
  <dcterms:created xsi:type="dcterms:W3CDTF">2020-02-16T18:49:00Z</dcterms:created>
  <dcterms:modified xsi:type="dcterms:W3CDTF">2020-04-08T12:21:00Z</dcterms:modified>
</cp:coreProperties>
</file>